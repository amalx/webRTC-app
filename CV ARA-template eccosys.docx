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300C08" w14:textId="1BD9B9F1" w:rsidR="00A56689" w:rsidRPr="00A00788" w:rsidRDefault="00381A24" w:rsidP="00A00788">
      <w:pPr>
        <w:tabs>
          <w:tab w:val="left" w:pos="2835"/>
          <w:tab w:val="left" w:pos="3402"/>
        </w:tabs>
        <w:ind w:left="-1260"/>
        <w:rPr>
          <w:rFonts w:ascii="Tahoma" w:hAnsi="Tahoma" w:cs="Tahom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BF0A14" wp14:editId="6998D299">
                <wp:simplePos x="0" y="0"/>
                <wp:positionH relativeFrom="page">
                  <wp:posOffset>5324030</wp:posOffset>
                </wp:positionH>
                <wp:positionV relativeFrom="paragraph">
                  <wp:posOffset>-564515</wp:posOffset>
                </wp:positionV>
                <wp:extent cx="2226945" cy="977318"/>
                <wp:effectExtent l="0" t="0" r="8255" b="13335"/>
                <wp:wrapNone/>
                <wp:docPr id="1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6945" cy="977318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9C01A" w14:textId="77777777" w:rsidR="00381A24" w:rsidRDefault="00381A24" w:rsidP="00381A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rPr>
                                <w:rFonts w:ascii="Arial" w:hAnsi="Arial" w:cs="Helvetica Neue Light"/>
                                <w:color w:val="FFFFFF"/>
                                <w:sz w:val="16"/>
                                <w:szCs w:val="14"/>
                              </w:rPr>
                            </w:pPr>
                          </w:p>
                          <w:p w14:paraId="7D1B94C9" w14:textId="4AAFFB66" w:rsidR="00381A24" w:rsidRPr="00081450" w:rsidRDefault="00381A24" w:rsidP="00381A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rPr>
                                <w:rFonts w:ascii="Arial" w:hAnsi="Arial" w:cs="Helvetica Neue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Helvetica Neue"/>
                                <w:b/>
                                <w:bCs/>
                                <w:color w:val="FFFFFF"/>
                                <w:sz w:val="15"/>
                                <w:szCs w:val="15"/>
                              </w:rPr>
                              <w:t xml:space="preserve">Lieu d’habitation : </w:t>
                            </w:r>
                            <w:r w:rsidR="00B62189">
                              <w:rPr>
                                <w:rFonts w:ascii="Arial" w:hAnsi="Arial" w:cs="Helvetica Neue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>Ville</w:t>
                            </w:r>
                            <w:r w:rsidR="00281116">
                              <w:rPr>
                                <w:rFonts w:ascii="Arial" w:hAnsi="Arial" w:cs="Helvetica Neue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>j</w:t>
                            </w:r>
                            <w:r w:rsidR="00B62189">
                              <w:rPr>
                                <w:rFonts w:ascii="Arial" w:hAnsi="Arial" w:cs="Helvetica Neue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>uif</w:t>
                            </w:r>
                          </w:p>
                          <w:p w14:paraId="2627E014" w14:textId="77777777" w:rsidR="00381A24" w:rsidRDefault="00381A24" w:rsidP="00381A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rPr>
                                <w:rFonts w:ascii="Arial" w:hAnsi="Arial" w:cs="Helvetica Neue"/>
                                <w:b/>
                                <w:bCs/>
                                <w:color w:val="FFFFFF"/>
                                <w:sz w:val="15"/>
                                <w:szCs w:val="15"/>
                              </w:rPr>
                            </w:pPr>
                          </w:p>
                          <w:p w14:paraId="62CC18E2" w14:textId="77777777" w:rsidR="00381A24" w:rsidRPr="001B470F" w:rsidRDefault="00381A24" w:rsidP="00381A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rPr>
                                <w:rFonts w:ascii="Arial" w:hAnsi="Arial" w:cs="Helvetica Neue"/>
                                <w:b/>
                                <w:bCs/>
                                <w:color w:val="FFFFF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Helvetica Neue"/>
                                <w:b/>
                                <w:bCs/>
                                <w:color w:val="FFFFFF"/>
                                <w:sz w:val="15"/>
                                <w:szCs w:val="15"/>
                              </w:rPr>
                              <w:t>Contact : Christophe COUSINIER</w:t>
                            </w:r>
                          </w:p>
                          <w:p w14:paraId="4AE38A17" w14:textId="53C593CA" w:rsidR="00381A24" w:rsidRPr="001B470F" w:rsidRDefault="00381A24" w:rsidP="00381A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rPr>
                                <w:rFonts w:ascii="Arial" w:hAnsi="Arial" w:cs="Helvetica Neue Light"/>
                                <w:color w:val="FFFFFF"/>
                                <w:sz w:val="15"/>
                                <w:szCs w:val="15"/>
                              </w:rPr>
                            </w:pPr>
                            <w:r w:rsidRPr="001B470F">
                              <w:rPr>
                                <w:rFonts w:ascii="Arial" w:hAnsi="Arial" w:cs="Helvetica Neue"/>
                                <w:b/>
                                <w:bCs/>
                                <w:color w:val="FFFFFF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hAnsi="Arial" w:cs="Helvetica Neue"/>
                                <w:b/>
                                <w:bCs/>
                                <w:color w:val="FFFFFF"/>
                                <w:sz w:val="15"/>
                                <w:szCs w:val="15"/>
                              </w:rPr>
                              <w:t>e</w:t>
                            </w:r>
                            <w:r w:rsidRPr="001B470F">
                              <w:rPr>
                                <w:rFonts w:ascii="Arial" w:hAnsi="Arial" w:cs="Helvetica Neue"/>
                                <w:b/>
                                <w:bCs/>
                                <w:color w:val="FFFFFF"/>
                                <w:sz w:val="15"/>
                                <w:szCs w:val="15"/>
                              </w:rPr>
                              <w:t>l. :</w:t>
                            </w:r>
                            <w:r w:rsidRPr="001B470F">
                              <w:rPr>
                                <w:rFonts w:ascii="Arial" w:hAnsi="Arial" w:cs="Helvetica Neue Light"/>
                                <w:color w:val="FFFFFF"/>
                                <w:sz w:val="15"/>
                                <w:szCs w:val="15"/>
                              </w:rPr>
                              <w:t xml:space="preserve">  +33 6 70 80 </w:t>
                            </w:r>
                            <w:r w:rsidR="004E1397">
                              <w:rPr>
                                <w:rFonts w:ascii="Arial" w:hAnsi="Arial" w:cs="Helvetica Neue Light"/>
                                <w:color w:val="FFFFFF"/>
                                <w:sz w:val="15"/>
                                <w:szCs w:val="15"/>
                              </w:rPr>
                              <w:t>59</w:t>
                            </w:r>
                            <w:r w:rsidRPr="001B470F">
                              <w:rPr>
                                <w:rFonts w:ascii="Arial" w:hAnsi="Arial" w:cs="Helvetica Neue Light"/>
                                <w:color w:val="FFFFFF"/>
                                <w:sz w:val="15"/>
                                <w:szCs w:val="15"/>
                              </w:rPr>
                              <w:t xml:space="preserve"> 51</w:t>
                            </w:r>
                          </w:p>
                          <w:p w14:paraId="16357517" w14:textId="77777777" w:rsidR="00381A24" w:rsidRPr="009D2CCF" w:rsidRDefault="00381A24" w:rsidP="00381A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rPr>
                                <w:rFonts w:ascii="Arial" w:hAnsi="Arial"/>
                                <w:color w:val="FF6600"/>
                                <w:sz w:val="15"/>
                                <w:szCs w:val="15"/>
                              </w:rPr>
                            </w:pPr>
                            <w:r w:rsidRPr="001B470F">
                              <w:rPr>
                                <w:rFonts w:ascii="Arial" w:hAnsi="Arial" w:cs="Helvetica Neue Light"/>
                                <w:b/>
                                <w:color w:val="FFFFFF"/>
                                <w:sz w:val="15"/>
                                <w:szCs w:val="15"/>
                              </w:rPr>
                              <w:t>E-mail</w:t>
                            </w:r>
                            <w:r w:rsidRPr="001B470F">
                              <w:rPr>
                                <w:rFonts w:ascii="Arial" w:hAnsi="Arial" w:cs="Helvetica Neue Light"/>
                                <w:color w:val="FFFFFF"/>
                                <w:sz w:val="15"/>
                                <w:szCs w:val="15"/>
                              </w:rPr>
                              <w:t xml:space="preserve"> : </w:t>
                            </w:r>
                            <w:r>
                              <w:rPr>
                                <w:rFonts w:ascii="Arial" w:hAnsi="Arial" w:cs="Helvetica Neue Light"/>
                                <w:color w:val="FFFFFF"/>
                                <w:sz w:val="15"/>
                                <w:szCs w:val="15"/>
                              </w:rPr>
                              <w:t>christophe.cou</w:t>
                            </w:r>
                            <w:r w:rsidRPr="001B470F">
                              <w:rPr>
                                <w:rFonts w:ascii="Arial" w:hAnsi="Arial" w:cs="Helvetica Neue Light"/>
                                <w:color w:val="FFFFFF"/>
                                <w:sz w:val="15"/>
                                <w:szCs w:val="15"/>
                              </w:rPr>
                              <w:t>sinier@e</w:t>
                            </w:r>
                            <w:r>
                              <w:rPr>
                                <w:rFonts w:ascii="Arial" w:hAnsi="Arial" w:cs="Helvetica Neue Light"/>
                                <w:color w:val="FFFFFF"/>
                                <w:sz w:val="15"/>
                                <w:szCs w:val="15"/>
                              </w:rPr>
                              <w:t>-</w:t>
                            </w:r>
                            <w:r w:rsidRPr="001B470F">
                              <w:rPr>
                                <w:rFonts w:ascii="Arial" w:hAnsi="Arial" w:cs="Helvetica Neue Light"/>
                                <w:color w:val="FFFFFF"/>
                                <w:sz w:val="15"/>
                                <w:szCs w:val="15"/>
                              </w:rPr>
                              <w:t>ccosys.</w:t>
                            </w:r>
                            <w:r>
                              <w:rPr>
                                <w:rFonts w:ascii="Arial" w:hAnsi="Arial" w:cs="Helvetica Neue Light"/>
                                <w:color w:val="FFFFFF"/>
                                <w:sz w:val="15"/>
                                <w:szCs w:val="15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F0A14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419.2pt;margin-top:-44.45pt;width:175.35pt;height:76.9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" fillcolor="#0070c0">
                <v:path arrowok="t"/>
                <v:textbox inset=",7.2pt,,7.2pt">
                  <w:txbxContent>
                    <w:p w14:paraId="5C09C01A" w14:textId="77777777" w:rsidR="00381A24" w:rsidRDefault="00381A24" w:rsidP="00381A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88" w:lineRule="auto"/>
                        <w:rPr>
                          <w:rFonts w:ascii="Arial" w:hAnsi="Arial" w:cs="Helvetica Neue Light"/>
                          <w:color w:val="FFFFFF"/>
                          <w:sz w:val="16"/>
                          <w:szCs w:val="14"/>
                        </w:rPr>
                      </w:pPr>
                    </w:p>
                    <w:p w14:paraId="7D1B94C9" w14:textId="4AAFFB66" w:rsidR="00381A24" w:rsidRPr="00081450" w:rsidRDefault="00381A24" w:rsidP="00381A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88" w:lineRule="auto"/>
                        <w:rPr>
                          <w:rFonts w:ascii="Arial" w:hAnsi="Arial" w:cs="Helvetica Neue"/>
                          <w:b/>
                          <w:bCs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Helvetica Neue"/>
                          <w:b/>
                          <w:bCs/>
                          <w:color w:val="FFFFFF"/>
                          <w:sz w:val="15"/>
                          <w:szCs w:val="15"/>
                        </w:rPr>
                        <w:t xml:space="preserve">Lieu d’habitation : </w:t>
                      </w:r>
                      <w:r w:rsidR="00B62189">
                        <w:rPr>
                          <w:rFonts w:ascii="Arial" w:hAnsi="Arial" w:cs="Helvetica Neue"/>
                          <w:b/>
                          <w:bCs/>
                          <w:color w:val="000000" w:themeColor="text1"/>
                          <w:sz w:val="15"/>
                          <w:szCs w:val="15"/>
                        </w:rPr>
                        <w:t>Ville</w:t>
                      </w:r>
                      <w:r w:rsidR="00281116">
                        <w:rPr>
                          <w:rFonts w:ascii="Arial" w:hAnsi="Arial" w:cs="Helvetica Neue"/>
                          <w:b/>
                          <w:bCs/>
                          <w:color w:val="000000" w:themeColor="text1"/>
                          <w:sz w:val="15"/>
                          <w:szCs w:val="15"/>
                        </w:rPr>
                        <w:t>j</w:t>
                      </w:r>
                      <w:r w:rsidR="00B62189">
                        <w:rPr>
                          <w:rFonts w:ascii="Arial" w:hAnsi="Arial" w:cs="Helvetica Neue"/>
                          <w:b/>
                          <w:bCs/>
                          <w:color w:val="000000" w:themeColor="text1"/>
                          <w:sz w:val="15"/>
                          <w:szCs w:val="15"/>
                        </w:rPr>
                        <w:t>uif</w:t>
                      </w:r>
                    </w:p>
                    <w:p w14:paraId="2627E014" w14:textId="77777777" w:rsidR="00381A24" w:rsidRDefault="00381A24" w:rsidP="00381A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88" w:lineRule="auto"/>
                        <w:rPr>
                          <w:rFonts w:ascii="Arial" w:hAnsi="Arial" w:cs="Helvetica Neue"/>
                          <w:b/>
                          <w:bCs/>
                          <w:color w:val="FFFFFF"/>
                          <w:sz w:val="15"/>
                          <w:szCs w:val="15"/>
                        </w:rPr>
                      </w:pPr>
                    </w:p>
                    <w:p w14:paraId="62CC18E2" w14:textId="77777777" w:rsidR="00381A24" w:rsidRPr="001B470F" w:rsidRDefault="00381A24" w:rsidP="00381A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88" w:lineRule="auto"/>
                        <w:rPr>
                          <w:rFonts w:ascii="Arial" w:hAnsi="Arial" w:cs="Helvetica Neue"/>
                          <w:b/>
                          <w:bCs/>
                          <w:color w:val="FFFFFF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Helvetica Neue"/>
                          <w:b/>
                          <w:bCs/>
                          <w:color w:val="FFFFFF"/>
                          <w:sz w:val="15"/>
                          <w:szCs w:val="15"/>
                        </w:rPr>
                        <w:t>Contact : Christophe COUSINIER</w:t>
                      </w:r>
                    </w:p>
                    <w:p w14:paraId="4AE38A17" w14:textId="53C593CA" w:rsidR="00381A24" w:rsidRPr="001B470F" w:rsidRDefault="00381A24" w:rsidP="00381A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88" w:lineRule="auto"/>
                        <w:rPr>
                          <w:rFonts w:ascii="Arial" w:hAnsi="Arial" w:cs="Helvetica Neue Light"/>
                          <w:color w:val="FFFFFF"/>
                          <w:sz w:val="15"/>
                          <w:szCs w:val="15"/>
                        </w:rPr>
                      </w:pPr>
                      <w:r w:rsidRPr="001B470F">
                        <w:rPr>
                          <w:rFonts w:ascii="Arial" w:hAnsi="Arial" w:cs="Helvetica Neue"/>
                          <w:b/>
                          <w:bCs/>
                          <w:color w:val="FFFFFF"/>
                          <w:sz w:val="15"/>
                          <w:szCs w:val="15"/>
                        </w:rPr>
                        <w:t>T</w:t>
                      </w:r>
                      <w:r>
                        <w:rPr>
                          <w:rFonts w:ascii="Arial" w:hAnsi="Arial" w:cs="Helvetica Neue"/>
                          <w:b/>
                          <w:bCs/>
                          <w:color w:val="FFFFFF"/>
                          <w:sz w:val="15"/>
                          <w:szCs w:val="15"/>
                        </w:rPr>
                        <w:t>e</w:t>
                      </w:r>
                      <w:r w:rsidRPr="001B470F">
                        <w:rPr>
                          <w:rFonts w:ascii="Arial" w:hAnsi="Arial" w:cs="Helvetica Neue"/>
                          <w:b/>
                          <w:bCs/>
                          <w:color w:val="FFFFFF"/>
                          <w:sz w:val="15"/>
                          <w:szCs w:val="15"/>
                        </w:rPr>
                        <w:t>l. :</w:t>
                      </w:r>
                      <w:r w:rsidRPr="001B470F">
                        <w:rPr>
                          <w:rFonts w:ascii="Arial" w:hAnsi="Arial" w:cs="Helvetica Neue Light"/>
                          <w:color w:val="FFFFFF"/>
                          <w:sz w:val="15"/>
                          <w:szCs w:val="15"/>
                        </w:rPr>
                        <w:t xml:space="preserve">  +33 6 70 80 </w:t>
                      </w:r>
                      <w:r w:rsidR="004E1397">
                        <w:rPr>
                          <w:rFonts w:ascii="Arial" w:hAnsi="Arial" w:cs="Helvetica Neue Light"/>
                          <w:color w:val="FFFFFF"/>
                          <w:sz w:val="15"/>
                          <w:szCs w:val="15"/>
                        </w:rPr>
                        <w:t>59</w:t>
                      </w:r>
                      <w:r w:rsidRPr="001B470F">
                        <w:rPr>
                          <w:rFonts w:ascii="Arial" w:hAnsi="Arial" w:cs="Helvetica Neue Light"/>
                          <w:color w:val="FFFFFF"/>
                          <w:sz w:val="15"/>
                          <w:szCs w:val="15"/>
                        </w:rPr>
                        <w:t xml:space="preserve"> 51</w:t>
                      </w:r>
                    </w:p>
                    <w:p w14:paraId="16357517" w14:textId="77777777" w:rsidR="00381A24" w:rsidRPr="009D2CCF" w:rsidRDefault="00381A24" w:rsidP="00381A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88" w:lineRule="auto"/>
                        <w:rPr>
                          <w:rFonts w:ascii="Arial" w:hAnsi="Arial"/>
                          <w:color w:val="FF6600"/>
                          <w:sz w:val="15"/>
                          <w:szCs w:val="15"/>
                        </w:rPr>
                      </w:pPr>
                      <w:r w:rsidRPr="001B470F">
                        <w:rPr>
                          <w:rFonts w:ascii="Arial" w:hAnsi="Arial" w:cs="Helvetica Neue Light"/>
                          <w:b/>
                          <w:color w:val="FFFFFF"/>
                          <w:sz w:val="15"/>
                          <w:szCs w:val="15"/>
                        </w:rPr>
                        <w:t>E-mail</w:t>
                      </w:r>
                      <w:r w:rsidRPr="001B470F">
                        <w:rPr>
                          <w:rFonts w:ascii="Arial" w:hAnsi="Arial" w:cs="Helvetica Neue Light"/>
                          <w:color w:val="FFFFFF"/>
                          <w:sz w:val="15"/>
                          <w:szCs w:val="15"/>
                        </w:rPr>
                        <w:t xml:space="preserve"> : </w:t>
                      </w:r>
                      <w:r>
                        <w:rPr>
                          <w:rFonts w:ascii="Arial" w:hAnsi="Arial" w:cs="Helvetica Neue Light"/>
                          <w:color w:val="FFFFFF"/>
                          <w:sz w:val="15"/>
                          <w:szCs w:val="15"/>
                        </w:rPr>
                        <w:t>christophe.cou</w:t>
                      </w:r>
                      <w:r w:rsidRPr="001B470F">
                        <w:rPr>
                          <w:rFonts w:ascii="Arial" w:hAnsi="Arial" w:cs="Helvetica Neue Light"/>
                          <w:color w:val="FFFFFF"/>
                          <w:sz w:val="15"/>
                          <w:szCs w:val="15"/>
                        </w:rPr>
                        <w:t>sinier@e</w:t>
                      </w:r>
                      <w:r>
                        <w:rPr>
                          <w:rFonts w:ascii="Arial" w:hAnsi="Arial" w:cs="Helvetica Neue Light"/>
                          <w:color w:val="FFFFFF"/>
                          <w:sz w:val="15"/>
                          <w:szCs w:val="15"/>
                        </w:rPr>
                        <w:t>-</w:t>
                      </w:r>
                      <w:r w:rsidRPr="001B470F">
                        <w:rPr>
                          <w:rFonts w:ascii="Arial" w:hAnsi="Arial" w:cs="Helvetica Neue Light"/>
                          <w:color w:val="FFFFFF"/>
                          <w:sz w:val="15"/>
                          <w:szCs w:val="15"/>
                        </w:rPr>
                        <w:t>ccosys.</w:t>
                      </w:r>
                      <w:r>
                        <w:rPr>
                          <w:rFonts w:ascii="Arial" w:hAnsi="Arial" w:cs="Helvetica Neue Light"/>
                          <w:color w:val="FFFFFF"/>
                          <w:sz w:val="15"/>
                          <w:szCs w:val="15"/>
                        </w:rPr>
                        <w:t>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4BA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2756D8" wp14:editId="0393E6CC">
                <wp:simplePos x="0" y="0"/>
                <wp:positionH relativeFrom="column">
                  <wp:posOffset>-818515</wp:posOffset>
                </wp:positionH>
                <wp:positionV relativeFrom="paragraph">
                  <wp:posOffset>-581025</wp:posOffset>
                </wp:positionV>
                <wp:extent cx="7560945" cy="994410"/>
                <wp:effectExtent l="0" t="0" r="0" b="0"/>
                <wp:wrapNone/>
                <wp:docPr id="25" name="Zone de text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EditPoints="1" noChangeArrowheads="1" noChangeShapeType="1" noTextEdit="1"/>
                      </wps:cNvSpPr>
                      <wps:spPr>
                        <a:xfrm>
                          <a:off x="0" y="0"/>
                          <a:ext cx="7560945" cy="9944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7098F624" w14:textId="77777777" w:rsidR="00A84236" w:rsidRPr="000A448B" w:rsidRDefault="00A84236" w:rsidP="00A84236">
                            <w:pPr>
                              <w:pStyle w:val="Textedebulles"/>
                              <w:spacing w:after="113"/>
                              <w:rPr>
                                <w:rFonts w:ascii="Bell MT" w:eastAsia="KaiTi" w:hAnsi="Bell MT" w:cs="Angsana New"/>
                                <w:b/>
                                <w:color w:val="FFFFFF"/>
                                <w:sz w:val="44"/>
                                <w:szCs w:val="42"/>
                                <w:lang w:val="fr-FR"/>
                              </w:rPr>
                            </w:pPr>
                            <w:r w:rsidRPr="000A448B">
                              <w:rPr>
                                <w:rFonts w:ascii="Bell MT" w:eastAsia="KaiTi" w:hAnsi="Bell MT" w:cs="Angsana New"/>
                                <w:b/>
                                <w:color w:val="FFFFFF"/>
                                <w:sz w:val="96"/>
                                <w:szCs w:val="42"/>
                                <w:lang w:val="fr-FR"/>
                              </w:rPr>
                              <w:t>eCCOSyS</w:t>
                            </w:r>
                          </w:p>
                          <w:p w14:paraId="672A6659" w14:textId="77777777" w:rsidR="00FA0E52" w:rsidRPr="001B470F" w:rsidRDefault="00FA0E52" w:rsidP="00FA0E5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rPr>
                                <w:rFonts w:ascii="Arial" w:hAnsi="Arial" w:cs="Helvetica Neue Light"/>
                                <w:color w:val="FFFFFF"/>
                                <w:sz w:val="15"/>
                                <w:szCs w:val="15"/>
                              </w:rPr>
                            </w:pPr>
                          </w:p>
                          <w:p w14:paraId="0A37501D" w14:textId="77777777" w:rsidR="000A448B" w:rsidRPr="00FA0E52" w:rsidRDefault="000A448B" w:rsidP="000A448B">
                            <w:pPr>
                              <w:pStyle w:val="Textedebulles"/>
                              <w:spacing w:after="113"/>
                              <w:rPr>
                                <w:rFonts w:ascii="Bell MT" w:eastAsia="KaiTi" w:hAnsi="Bell MT" w:cs="Angsana New"/>
                                <w:b/>
                                <w:color w:val="FFFFFF"/>
                                <w:sz w:val="24"/>
                                <w:szCs w:val="4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756D8" id="Zone de texte 25" o:spid="_x0000_s1027" type="#_x0000_t202" style="position:absolute;left:0;text-align:left;margin-left:-64.45pt;margin-top:-45.75pt;width:595.35pt;height:78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" fillcolor="#0070c0" stroked="f">
                <o:lock v:ext="edit" aspectratio="t" verticies="t" text="t" shapetype="t"/>
                <v:textbox inset="7mm,,,0">
                  <w:txbxContent>
                    <w:p w14:paraId="7098F624" w14:textId="77777777" w:rsidR="00A84236" w:rsidRPr="000A448B" w:rsidRDefault="00A84236" w:rsidP="00A84236">
                      <w:pPr>
                        <w:pStyle w:val="Textedebulles"/>
                        <w:spacing w:after="113"/>
                        <w:rPr>
                          <w:rFonts w:ascii="Bell MT" w:eastAsia="KaiTi" w:hAnsi="Bell MT" w:cs="Angsana New"/>
                          <w:b/>
                          <w:color w:val="FFFFFF"/>
                          <w:sz w:val="44"/>
                          <w:szCs w:val="42"/>
                          <w:lang w:val="fr-FR"/>
                        </w:rPr>
                      </w:pPr>
                      <w:r w:rsidRPr="000A448B">
                        <w:rPr>
                          <w:rFonts w:ascii="Bell MT" w:eastAsia="KaiTi" w:hAnsi="Bell MT" w:cs="Angsana New"/>
                          <w:b/>
                          <w:color w:val="FFFFFF"/>
                          <w:sz w:val="96"/>
                          <w:szCs w:val="42"/>
                          <w:lang w:val="fr-FR"/>
                        </w:rPr>
                        <w:t>eCCOSyS</w:t>
                      </w:r>
                    </w:p>
                    <w:p w14:paraId="672A6659" w14:textId="77777777" w:rsidR="00FA0E52" w:rsidRPr="001B470F" w:rsidRDefault="00FA0E52" w:rsidP="00FA0E5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88" w:lineRule="auto"/>
                        <w:rPr>
                          <w:rFonts w:ascii="Arial" w:hAnsi="Arial" w:cs="Helvetica Neue Light"/>
                          <w:color w:val="FFFFFF"/>
                          <w:sz w:val="15"/>
                          <w:szCs w:val="15"/>
                        </w:rPr>
                      </w:pPr>
                    </w:p>
                    <w:p w14:paraId="0A37501D" w14:textId="77777777" w:rsidR="000A448B" w:rsidRPr="00FA0E52" w:rsidRDefault="000A448B" w:rsidP="000A448B">
                      <w:pPr>
                        <w:pStyle w:val="Textedebulles"/>
                        <w:spacing w:after="113"/>
                        <w:rPr>
                          <w:rFonts w:ascii="Bell MT" w:eastAsia="KaiTi" w:hAnsi="Bell MT" w:cs="Angsana New"/>
                          <w:b/>
                          <w:color w:val="FFFFFF"/>
                          <w:sz w:val="24"/>
                          <w:szCs w:val="4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6689" w:rsidRPr="006036F4">
        <w:rPr>
          <w:rFonts w:ascii="Tahoma" w:hAnsi="Tahoma" w:cs="Tahoma"/>
        </w:rPr>
        <w:fldChar w:fldCharType="begin"/>
      </w:r>
      <w:r w:rsidR="00A56689" w:rsidRPr="006036F4">
        <w:rPr>
          <w:rFonts w:ascii="Tahoma" w:hAnsi="Tahoma" w:cs="Tahoma"/>
        </w:rPr>
        <w:instrText xml:space="preserve"> </w:instrText>
      </w:r>
      <w:r w:rsidR="00AF2327" w:rsidRPr="006036F4">
        <w:rPr>
          <w:rFonts w:ascii="Tahoma" w:hAnsi="Tahoma" w:cs="Tahoma"/>
        </w:rPr>
        <w:instrText>INCLUDEPICTURE</w:instrText>
      </w:r>
      <w:r w:rsidR="00A56689" w:rsidRPr="006036F4">
        <w:rPr>
          <w:rFonts w:ascii="Tahoma" w:hAnsi="Tahoma" w:cs="Tahoma"/>
        </w:rPr>
        <w:instrText xml:space="preserve">  "cid:EF51C212-379E-43E5-805F-C74E023B3A96" \* MERGEFORMATINET </w:instrText>
      </w:r>
      <w:r w:rsidR="00A56689" w:rsidRPr="006036F4">
        <w:rPr>
          <w:rFonts w:ascii="Tahoma" w:hAnsi="Tahoma" w:cs="Tahoma"/>
        </w:rPr>
        <w:fldChar w:fldCharType="end"/>
      </w:r>
    </w:p>
    <w:p w14:paraId="0D0B940D" w14:textId="77777777" w:rsidR="00A56689" w:rsidRPr="006036F4" w:rsidRDefault="00A56689" w:rsidP="00306A2C">
      <w:pPr>
        <w:rPr>
          <w:rFonts w:ascii="Arial" w:hAnsi="Arial" w:cs="Arial"/>
          <w:b/>
          <w:color w:val="E85818"/>
          <w:sz w:val="32"/>
          <w:szCs w:val="32"/>
        </w:rPr>
      </w:pPr>
    </w:p>
    <w:p w14:paraId="0E27B00A" w14:textId="77777777" w:rsidR="00022947" w:rsidRPr="00022947" w:rsidRDefault="00022947" w:rsidP="00BB2BB2">
      <w:pPr>
        <w:pStyle w:val="Titre"/>
        <w:rPr>
          <w:color w:val="2F5496"/>
          <w:sz w:val="20"/>
        </w:rPr>
      </w:pPr>
    </w:p>
    <w:p w14:paraId="70A35F1C" w14:textId="565B0F93" w:rsidR="00381A24" w:rsidRPr="00081450" w:rsidRDefault="00B62189" w:rsidP="5A70C2D4">
      <w:pPr>
        <w:pStyle w:val="Titre"/>
        <w:rPr>
          <w:rFonts w:ascii="Arial" w:hAnsi="Arial" w:cs="Arial"/>
          <w:bCs/>
          <w:sz w:val="32"/>
          <w:szCs w:val="28"/>
          <w:lang w:val="fr-FR" w:eastAsia="fr-FR"/>
        </w:rPr>
      </w:pPr>
      <w:r>
        <w:rPr>
          <w:rFonts w:ascii="Arial" w:hAnsi="Arial" w:cs="Arial"/>
          <w:bCs/>
          <w:sz w:val="32"/>
          <w:szCs w:val="28"/>
          <w:lang w:val="fr-FR" w:eastAsia="fr-FR"/>
        </w:rPr>
        <w:t>RAHAL AMAL</w:t>
      </w:r>
    </w:p>
    <w:p w14:paraId="7908E0E7" w14:textId="77777777" w:rsidR="00381A24" w:rsidRPr="00081450" w:rsidRDefault="00381A24" w:rsidP="00381A24"/>
    <w:p w14:paraId="6CD15482" w14:textId="367B1763" w:rsidR="009C71AE" w:rsidRPr="00B62189" w:rsidRDefault="5A70C2D4" w:rsidP="5A70C2D4">
      <w:pPr>
        <w:pStyle w:val="Titre"/>
        <w:rPr>
          <w:color w:val="2F5496" w:themeColor="accent1" w:themeShade="BF"/>
          <w:sz w:val="40"/>
          <w:szCs w:val="40"/>
        </w:rPr>
      </w:pPr>
      <w:r w:rsidRPr="5A70C2D4">
        <w:rPr>
          <w:color w:val="2F5496" w:themeColor="accent1" w:themeShade="BF"/>
          <w:sz w:val="40"/>
          <w:szCs w:val="40"/>
        </w:rPr>
        <w:t xml:space="preserve">Ingénieur </w:t>
      </w:r>
      <w:r w:rsidRPr="00B62189">
        <w:rPr>
          <w:color w:val="2F5496" w:themeColor="accent1" w:themeShade="BF"/>
          <w:sz w:val="40"/>
          <w:szCs w:val="40"/>
        </w:rPr>
        <w:t>Cloud</w:t>
      </w:r>
      <w:r w:rsidR="00081450" w:rsidRPr="00B62189">
        <w:rPr>
          <w:color w:val="2F5496" w:themeColor="accent1" w:themeShade="BF"/>
          <w:sz w:val="40"/>
          <w:szCs w:val="40"/>
        </w:rPr>
        <w:t>/DevOps</w:t>
      </w:r>
    </w:p>
    <w:p w14:paraId="58C104B3" w14:textId="505E42A8" w:rsidR="00E238C0" w:rsidRPr="00E238C0" w:rsidRDefault="00E238C0" w:rsidP="5A70C2D4">
      <w:pPr>
        <w:rPr>
          <w:b/>
          <w:bCs/>
          <w:color w:val="2F5496"/>
          <w:sz w:val="22"/>
          <w:szCs w:val="22"/>
          <w:lang w:eastAsia="ar-SA"/>
        </w:rPr>
      </w:pPr>
      <w:r>
        <w:rPr>
          <w:lang w:val="x-none" w:eastAsia="ar-SA"/>
        </w:rPr>
        <w:tab/>
      </w:r>
      <w:r>
        <w:rPr>
          <w:lang w:val="x-none" w:eastAsia="ar-SA"/>
        </w:rPr>
        <w:tab/>
      </w:r>
      <w:r>
        <w:rPr>
          <w:lang w:val="x-none" w:eastAsia="ar-SA"/>
        </w:rPr>
        <w:tab/>
      </w:r>
      <w:r>
        <w:rPr>
          <w:lang w:val="x-none" w:eastAsia="ar-SA"/>
        </w:rPr>
        <w:tab/>
      </w:r>
      <w:r>
        <w:rPr>
          <w:lang w:val="x-none" w:eastAsia="ar-SA"/>
        </w:rPr>
        <w:tab/>
      </w:r>
      <w:r>
        <w:rPr>
          <w:lang w:val="x-none" w:eastAsia="ar-SA"/>
        </w:rPr>
        <w:tab/>
      </w:r>
      <w:r w:rsidR="00B62189">
        <w:rPr>
          <w:b/>
          <w:bCs/>
          <w:color w:val="2F5496"/>
          <w:sz w:val="22"/>
          <w:szCs w:val="22"/>
          <w:lang w:eastAsia="ar-SA"/>
        </w:rPr>
        <w:t>5</w:t>
      </w:r>
      <w:r w:rsidRPr="5A70C2D4">
        <w:rPr>
          <w:b/>
          <w:bCs/>
          <w:color w:val="2F5496"/>
          <w:sz w:val="22"/>
          <w:szCs w:val="22"/>
          <w:lang w:eastAsia="ar-SA"/>
        </w:rPr>
        <w:t xml:space="preserve"> ans exp</w:t>
      </w:r>
    </w:p>
    <w:p w14:paraId="532F5BA8" w14:textId="64ACCB68" w:rsidR="002D2E3C" w:rsidRPr="006036F4" w:rsidRDefault="00D14BAF" w:rsidP="00A00788">
      <w:pPr>
        <w:tabs>
          <w:tab w:val="left" w:pos="2835"/>
          <w:tab w:val="left" w:pos="3402"/>
        </w:tabs>
        <w:rPr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BDFB70C" wp14:editId="4F9EF87B">
                <wp:simplePos x="0" y="0"/>
                <wp:positionH relativeFrom="column">
                  <wp:posOffset>-826770</wp:posOffset>
                </wp:positionH>
                <wp:positionV relativeFrom="paragraph">
                  <wp:posOffset>292735</wp:posOffset>
                </wp:positionV>
                <wp:extent cx="1619250" cy="456565"/>
                <wp:effectExtent l="1905" t="6985" r="7620" b="3175"/>
                <wp:wrapNone/>
                <wp:docPr id="15" name="Group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619250" cy="456565"/>
                          <a:chOff x="0" y="0"/>
                          <a:chExt cx="1619075" cy="456565"/>
                        </a:xfrm>
                      </wpg:grpSpPr>
                      <wps:wsp>
                        <wps:cNvPr id="16" name="Zone de texte 18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0" y="0"/>
                            <a:ext cx="1442720" cy="45656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830EF7" w14:textId="77777777" w:rsidR="000A448B" w:rsidRPr="006B1000" w:rsidRDefault="00FA0E52" w:rsidP="000A448B">
                              <w:pPr>
                                <w:rPr>
                                  <w:rFonts w:ascii="Verdana" w:hAnsi="Verdana"/>
                                  <w:color w:val="FFFFFF"/>
                                </w:rPr>
                              </w:pPr>
                              <w:r w:rsidRPr="006B1000">
                                <w:rPr>
                                  <w:rFonts w:ascii="Arial" w:hAnsi="Arial" w:cs="Arial"/>
                                  <w:b/>
                                  <w:bCs/>
                                  <w:iCs/>
                                  <w:color w:val="FFFFFF"/>
                                  <w:sz w:val="28"/>
                                  <w:szCs w:val="28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Ellipse 24"/>
                        <wps:cNvSpPr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1216404" y="0"/>
                            <a:ext cx="402671" cy="45656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FB70C" id="Groupe 19" o:spid="_x0000_s1028" style="position:absolute;margin-left:-65.1pt;margin-top:23.05pt;width:127.5pt;height:35.95pt;z-index:251655680" coordsize="16190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">
                <o:lock v:ext="edit" aspectratio="t"/>
                <v:shape id="Zone de texte 18" o:spid="_x0000_s1029" type="#_x0000_t202" style="position:absolute;width:1442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" fillcolor="#0070c0" stroked="f">
                  <o:lock v:ext="edit" aspectratio="t" verticies="t" text="t" shapetype="t"/>
                  <v:textbox>
                    <w:txbxContent>
                      <w:p w14:paraId="38830EF7" w14:textId="77777777" w:rsidR="000A448B" w:rsidRPr="006B1000" w:rsidRDefault="00FA0E52" w:rsidP="000A448B">
                        <w:pPr>
                          <w:rPr>
                            <w:rFonts w:ascii="Verdana" w:hAnsi="Verdana"/>
                            <w:color w:val="FFFFFF"/>
                          </w:rPr>
                        </w:pPr>
                        <w:r w:rsidRPr="006B1000">
                          <w:rPr>
                            <w:rFonts w:ascii="Arial" w:hAnsi="Arial" w:cs="Arial"/>
                            <w:b/>
                            <w:bCs/>
                            <w:iCs/>
                            <w:color w:val="FFFFFF"/>
                            <w:sz w:val="28"/>
                            <w:szCs w:val="28"/>
                          </w:rPr>
                          <w:t>FORMATION</w:t>
                        </w:r>
                      </w:p>
                    </w:txbxContent>
                  </v:textbox>
                </v:shape>
                <v:oval id="Ellipse 24" o:spid="_x0000_s1030" style="position:absolute;left:12164;width:4026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" fillcolor="#0070c0" stroked="f" strokeweight=".5pt">
                  <v:stroke joinstyle="miter"/>
                  <o:lock v:ext="edit" aspectratio="t" verticies="t" text="t" shapetype="t"/>
                </v:oval>
              </v:group>
            </w:pict>
          </mc:Fallback>
        </mc:AlternateContent>
      </w:r>
    </w:p>
    <w:p w14:paraId="60061E4C" w14:textId="2A33F836" w:rsidR="00A56689" w:rsidRPr="006036F4" w:rsidRDefault="00A56689" w:rsidP="00A56689">
      <w:pPr>
        <w:tabs>
          <w:tab w:val="left" w:pos="2835"/>
          <w:tab w:val="left" w:pos="3402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4EAFD9C" w14:textId="77777777" w:rsidR="00A214D0" w:rsidRPr="006036F4" w:rsidRDefault="000A448B" w:rsidP="000A448B">
      <w:pPr>
        <w:pStyle w:val="Commentaire"/>
        <w:tabs>
          <w:tab w:val="clear" w:pos="3544"/>
          <w:tab w:val="left" w:pos="1418"/>
        </w:tabs>
        <w:ind w:left="1418" w:hanging="1418"/>
        <w:rPr>
          <w:rFonts w:ascii="Arial" w:hAnsi="Arial" w:cs="Arial"/>
          <w:b/>
          <w:bCs/>
          <w:iCs/>
          <w:color w:val="4D4D4D"/>
          <w:sz w:val="28"/>
          <w:szCs w:val="28"/>
          <w:lang w:val="fr-FR"/>
        </w:rPr>
      </w:pPr>
      <w:r w:rsidRPr="006036F4">
        <w:rPr>
          <w:rFonts w:ascii="Arial" w:hAnsi="Arial" w:cs="Arial"/>
          <w:b/>
          <w:bCs/>
          <w:i/>
          <w:iCs/>
          <w:szCs w:val="24"/>
          <w:lang w:val="fr-FR"/>
        </w:rPr>
        <w:tab/>
      </w:r>
    </w:p>
    <w:p w14:paraId="4B94D5A5" w14:textId="77777777" w:rsidR="004329BB" w:rsidRPr="006036F4" w:rsidRDefault="004329BB" w:rsidP="00A214D0">
      <w:pPr>
        <w:tabs>
          <w:tab w:val="left" w:pos="2835"/>
          <w:tab w:val="left" w:pos="3402"/>
        </w:tabs>
        <w:rPr>
          <w:rFonts w:ascii="Arial" w:hAnsi="Arial" w:cs="Arial"/>
          <w:b/>
          <w:bCs/>
          <w:iCs/>
          <w:sz w:val="22"/>
          <w:szCs w:val="22"/>
        </w:rPr>
      </w:pPr>
    </w:p>
    <w:p w14:paraId="39A9BEA2" w14:textId="42E4598E" w:rsidR="5A70C2D4" w:rsidRDefault="5A70C2D4" w:rsidP="5A70C2D4">
      <w:pPr>
        <w:tabs>
          <w:tab w:val="left" w:pos="1418"/>
          <w:tab w:val="left" w:pos="3402"/>
        </w:tabs>
        <w:ind w:left="1418" w:hanging="1844"/>
        <w:rPr>
          <w:rFonts w:ascii="Arial" w:hAnsi="Arial" w:cs="Arial"/>
          <w:b/>
          <w:bCs/>
          <w:sz w:val="22"/>
          <w:szCs w:val="22"/>
        </w:rPr>
      </w:pPr>
    </w:p>
    <w:p w14:paraId="3656B9AB" w14:textId="77E6529A" w:rsidR="00AF5A8F" w:rsidRPr="00C77404" w:rsidRDefault="5A70C2D4" w:rsidP="00C77404">
      <w:pPr>
        <w:tabs>
          <w:tab w:val="left" w:pos="1418"/>
          <w:tab w:val="left" w:pos="3402"/>
        </w:tabs>
        <w:ind w:left="1418" w:hanging="1844"/>
        <w:rPr>
          <w:rFonts w:ascii="Arial" w:hAnsi="Arial" w:cs="Arial"/>
        </w:rPr>
      </w:pPr>
      <w:r w:rsidRPr="5A70C2D4">
        <w:rPr>
          <w:rFonts w:ascii="Arial" w:hAnsi="Arial" w:cs="Arial"/>
          <w:b/>
          <w:bCs/>
          <w:sz w:val="22"/>
          <w:szCs w:val="22"/>
        </w:rPr>
        <w:t>20</w:t>
      </w:r>
      <w:r w:rsidR="00B62189">
        <w:rPr>
          <w:rFonts w:ascii="Arial" w:hAnsi="Arial" w:cs="Arial"/>
          <w:b/>
          <w:bCs/>
          <w:sz w:val="22"/>
          <w:szCs w:val="22"/>
        </w:rPr>
        <w:t>13</w:t>
      </w:r>
      <w:r w:rsidR="000A448B">
        <w:tab/>
      </w:r>
      <w:r w:rsidR="00B62189" w:rsidRPr="00B62189">
        <w:rPr>
          <w:rFonts w:ascii="Tahoma" w:hAnsi="Tahoma" w:cs="Arial"/>
        </w:rPr>
        <w:t>Baccalauréat en sciences Mathématiques</w:t>
      </w:r>
      <w:r w:rsidR="00B62189">
        <w:t xml:space="preserve"> </w:t>
      </w:r>
    </w:p>
    <w:p w14:paraId="67013AEF" w14:textId="573FEB4A" w:rsidR="00C77404" w:rsidRDefault="000A448B" w:rsidP="00B62189">
      <w:pPr>
        <w:tabs>
          <w:tab w:val="left" w:pos="1418"/>
          <w:tab w:val="left" w:pos="3402"/>
        </w:tabs>
        <w:ind w:left="1418" w:hanging="1844"/>
        <w:rPr>
          <w:rFonts w:ascii="Calibri Light" w:hAnsi="Calibri Light" w:cs="SegoePro-Light"/>
          <w:b/>
          <w:color w:val="404040"/>
          <w:szCs w:val="24"/>
        </w:rPr>
      </w:pPr>
      <w:r w:rsidRPr="006036F4">
        <w:rPr>
          <w:rFonts w:ascii="Arial" w:hAnsi="Arial" w:cs="Arial"/>
          <w:b/>
          <w:bCs/>
          <w:iCs/>
          <w:sz w:val="22"/>
          <w:szCs w:val="22"/>
        </w:rPr>
        <w:t>20</w:t>
      </w:r>
      <w:r w:rsidR="00B62189">
        <w:rPr>
          <w:rFonts w:ascii="Arial" w:hAnsi="Arial" w:cs="Arial"/>
          <w:b/>
          <w:bCs/>
          <w:iCs/>
          <w:sz w:val="22"/>
          <w:szCs w:val="22"/>
        </w:rPr>
        <w:t>18</w:t>
      </w:r>
      <w:r w:rsidR="00AF5A8F" w:rsidRPr="006036F4">
        <w:rPr>
          <w:rFonts w:ascii="Arial" w:hAnsi="Arial" w:cs="Arial"/>
          <w:bCs/>
          <w:iCs/>
          <w:sz w:val="22"/>
          <w:szCs w:val="22"/>
        </w:rPr>
        <w:t xml:space="preserve"> </w:t>
      </w:r>
      <w:r w:rsidR="00AF5A8F" w:rsidRPr="006036F4">
        <w:rPr>
          <w:rFonts w:ascii="Arial" w:hAnsi="Arial" w:cs="Arial"/>
          <w:bCs/>
          <w:iCs/>
          <w:sz w:val="22"/>
          <w:szCs w:val="22"/>
        </w:rPr>
        <w:tab/>
      </w:r>
      <w:r w:rsidR="00B62189" w:rsidRPr="00B62189">
        <w:rPr>
          <w:rFonts w:ascii="Tahoma" w:hAnsi="Tahoma" w:cs="Arial"/>
        </w:rPr>
        <w:t>Diplôme d'ingénieur en réseaux informatiques et télécommunications</w:t>
      </w:r>
      <w:r w:rsidR="00B62189">
        <w:rPr>
          <w:noProof/>
        </w:rPr>
        <w:t xml:space="preserve"> </w:t>
      </w:r>
      <w:r w:rsidR="00C77404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427D018E" wp14:editId="7ED19FCF">
                <wp:simplePos x="0" y="0"/>
                <wp:positionH relativeFrom="column">
                  <wp:posOffset>-801714</wp:posOffset>
                </wp:positionH>
                <wp:positionV relativeFrom="paragraph">
                  <wp:posOffset>218031</wp:posOffset>
                </wp:positionV>
                <wp:extent cx="1750427" cy="456565"/>
                <wp:effectExtent l="0" t="0" r="2540" b="635"/>
                <wp:wrapNone/>
                <wp:docPr id="22" name="Group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750427" cy="456565"/>
                          <a:chOff x="0" y="0"/>
                          <a:chExt cx="1750238" cy="456565"/>
                        </a:xfrm>
                      </wpg:grpSpPr>
                      <wps:wsp>
                        <wps:cNvPr id="24" name="Ellipse 24"/>
                        <wps:cNvSpPr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1347567" y="0"/>
                            <a:ext cx="402671" cy="45656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Zone de texte 18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0" y="0"/>
                            <a:ext cx="1544717" cy="45656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399D7" w14:textId="65AF0364" w:rsidR="00C77404" w:rsidRPr="006B1000" w:rsidRDefault="00C77404" w:rsidP="00C77404">
                              <w:pPr>
                                <w:rPr>
                                  <w:rFonts w:ascii="Verdana" w:hAnsi="Verdana"/>
                                  <w:color w:va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Cs/>
                                  <w:color w:val="FFFFFF"/>
                                  <w:sz w:val="28"/>
                                  <w:szCs w:val="28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D018E" id="_x0000_s1031" style="position:absolute;left:0;text-align:left;margin-left:-63.15pt;margin-top:17.15pt;width:137.85pt;height:35.95pt;z-index:251663872" coordsize="17502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">
                <o:lock v:ext="edit" aspectratio="t"/>
                <v:oval id="Ellipse 24" o:spid="_x0000_s1032" style="position:absolute;left:13475;width:402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" fillcolor="#0070c0" stroked="f" strokeweight=".5pt">
                  <v:stroke joinstyle="miter"/>
                  <o:lock v:ext="edit" aspectratio="t" verticies="t" text="t" shapetype="t"/>
                </v:oval>
                <v:shape id="Zone de texte 18" o:spid="_x0000_s1033" type="#_x0000_t202" style="position:absolute;width:1544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" fillcolor="#0070c0" stroked="f">
                  <o:lock v:ext="edit" aspectratio="t" verticies="t" text="t" shapetype="t"/>
                  <v:textbox>
                    <w:txbxContent>
                      <w:p w14:paraId="48B399D7" w14:textId="65AF0364" w:rsidR="00C77404" w:rsidRPr="006B1000" w:rsidRDefault="00C77404" w:rsidP="00C77404">
                        <w:pPr>
                          <w:rPr>
                            <w:rFonts w:ascii="Verdana" w:hAnsi="Verdana"/>
                            <w:color w:val="FFFFF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Cs/>
                            <w:color w:val="FFFFFF"/>
                            <w:sz w:val="28"/>
                            <w:szCs w:val="28"/>
                          </w:rPr>
                          <w:t>Certifications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5A73719" w14:textId="3AF99904" w:rsidR="00C77404" w:rsidRDefault="00C77404" w:rsidP="00A00788">
      <w:pPr>
        <w:pStyle w:val="Textedebulles"/>
        <w:tabs>
          <w:tab w:val="left" w:pos="850"/>
        </w:tabs>
        <w:ind w:left="170"/>
        <w:rPr>
          <w:rFonts w:ascii="Calibri Light" w:hAnsi="Calibri Light" w:cs="SegoePro-Light"/>
          <w:b/>
          <w:color w:val="404040"/>
          <w:sz w:val="20"/>
          <w:szCs w:val="24"/>
          <w:lang w:val="fr-FR"/>
        </w:rPr>
      </w:pPr>
    </w:p>
    <w:p w14:paraId="14700D9D" w14:textId="683CD18F" w:rsidR="00C77404" w:rsidRDefault="00C77404" w:rsidP="00A00788">
      <w:pPr>
        <w:pStyle w:val="Textedebulles"/>
        <w:tabs>
          <w:tab w:val="left" w:pos="850"/>
        </w:tabs>
        <w:ind w:left="170"/>
        <w:rPr>
          <w:rFonts w:ascii="Calibri Light" w:hAnsi="Calibri Light" w:cs="SegoePro-Light"/>
          <w:b/>
          <w:color w:val="404040"/>
          <w:sz w:val="20"/>
          <w:szCs w:val="24"/>
          <w:lang w:val="fr-FR"/>
        </w:rPr>
      </w:pPr>
    </w:p>
    <w:p w14:paraId="0040486C" w14:textId="77777777" w:rsidR="00C77404" w:rsidRDefault="00C77404" w:rsidP="00A00788">
      <w:pPr>
        <w:pStyle w:val="Textedebulles"/>
        <w:tabs>
          <w:tab w:val="left" w:pos="850"/>
        </w:tabs>
        <w:ind w:left="170"/>
        <w:rPr>
          <w:rFonts w:ascii="Calibri Light" w:hAnsi="Calibri Light" w:cs="SegoePro-Light"/>
          <w:b/>
          <w:color w:val="404040"/>
          <w:sz w:val="20"/>
          <w:szCs w:val="24"/>
          <w:lang w:val="fr-FR"/>
        </w:rPr>
      </w:pPr>
    </w:p>
    <w:p w14:paraId="4D7C27E9" w14:textId="2F13E2F9" w:rsidR="00C77404" w:rsidRDefault="00C77404" w:rsidP="00A00788">
      <w:pPr>
        <w:pStyle w:val="Textedebulles"/>
        <w:tabs>
          <w:tab w:val="left" w:pos="850"/>
        </w:tabs>
        <w:ind w:left="170"/>
        <w:rPr>
          <w:rFonts w:ascii="Calibri Light" w:hAnsi="Calibri Light" w:cs="SegoePro-Light"/>
          <w:b/>
          <w:color w:val="404040"/>
          <w:sz w:val="20"/>
          <w:szCs w:val="24"/>
          <w:lang w:val="fr-FR"/>
        </w:rPr>
      </w:pPr>
    </w:p>
    <w:p w14:paraId="771FBF9F" w14:textId="385BBC4D" w:rsidR="00C77404" w:rsidRPr="000E0CAC" w:rsidRDefault="00C77404" w:rsidP="00C77404">
      <w:pPr>
        <w:tabs>
          <w:tab w:val="left" w:pos="1418"/>
          <w:tab w:val="left" w:pos="3402"/>
        </w:tabs>
        <w:ind w:left="1418" w:hanging="1844"/>
        <w:rPr>
          <w:rFonts w:ascii="Arial" w:hAnsi="Arial" w:cs="Arial"/>
          <w:lang w:val="en-US"/>
        </w:rPr>
      </w:pPr>
      <w:r w:rsidRPr="000E0CAC">
        <w:rPr>
          <w:rFonts w:ascii="Arial" w:hAnsi="Arial" w:cs="Arial"/>
          <w:b/>
          <w:bCs/>
          <w:sz w:val="22"/>
          <w:szCs w:val="22"/>
          <w:lang w:val="en-US"/>
        </w:rPr>
        <w:t>2</w:t>
      </w:r>
      <w:r w:rsidR="00081450" w:rsidRPr="000E0CAC">
        <w:rPr>
          <w:rFonts w:ascii="Arial" w:hAnsi="Arial" w:cs="Arial"/>
          <w:b/>
          <w:bCs/>
          <w:sz w:val="22"/>
          <w:szCs w:val="22"/>
          <w:lang w:val="en-US"/>
        </w:rPr>
        <w:t>0</w:t>
      </w:r>
      <w:r w:rsidR="00B62189" w:rsidRPr="000E0CAC">
        <w:rPr>
          <w:rFonts w:ascii="Arial" w:hAnsi="Arial" w:cs="Arial"/>
          <w:b/>
          <w:bCs/>
          <w:sz w:val="22"/>
          <w:szCs w:val="22"/>
          <w:lang w:val="en-US"/>
        </w:rPr>
        <w:t>19</w:t>
      </w:r>
      <w:r w:rsidRPr="000E0CAC">
        <w:rPr>
          <w:rFonts w:ascii="Arial" w:hAnsi="Arial" w:cs="Arial"/>
          <w:b/>
          <w:bCs/>
          <w:sz w:val="22"/>
          <w:szCs w:val="22"/>
          <w:lang w:val="en-US"/>
        </w:rPr>
        <w:t xml:space="preserve">                  </w:t>
      </w:r>
      <w:r w:rsidRPr="00B62189">
        <w:rPr>
          <w:rFonts w:ascii="Tahoma" w:hAnsi="Tahoma" w:cs="Arial"/>
          <w:lang w:val="en-US"/>
        </w:rPr>
        <w:tab/>
      </w:r>
      <w:r w:rsidR="00B62189" w:rsidRPr="00B62189">
        <w:rPr>
          <w:rFonts w:ascii="Tahoma" w:hAnsi="Tahoma" w:cs="Arial"/>
          <w:lang w:val="en-US"/>
        </w:rPr>
        <w:t>Red Hat Certified System Administrator</w:t>
      </w:r>
      <w:r w:rsidR="000E0CAC">
        <w:rPr>
          <w:rFonts w:ascii="Tahoma" w:hAnsi="Tahoma" w:cs="Arial"/>
          <w:lang w:val="en-US"/>
        </w:rPr>
        <w:t xml:space="preserve"> (RHCSA)</w:t>
      </w:r>
    </w:p>
    <w:p w14:paraId="3ED7C7FB" w14:textId="77777777" w:rsidR="00C77404" w:rsidRPr="000E0CAC" w:rsidRDefault="00C77404" w:rsidP="00C77404">
      <w:pPr>
        <w:tabs>
          <w:tab w:val="left" w:pos="1418"/>
          <w:tab w:val="left" w:pos="3402"/>
        </w:tabs>
        <w:ind w:left="1418" w:hanging="1844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ED1C869" w14:textId="64573B72" w:rsidR="00081450" w:rsidRPr="00B62189" w:rsidRDefault="00081450" w:rsidP="00B62189">
      <w:pPr>
        <w:tabs>
          <w:tab w:val="left" w:pos="1418"/>
          <w:tab w:val="left" w:pos="3402"/>
        </w:tabs>
        <w:ind w:left="1418" w:hanging="1844"/>
        <w:rPr>
          <w:rFonts w:ascii="Arial" w:hAnsi="Arial" w:cs="Arial"/>
          <w:b/>
          <w:lang w:val="en-US"/>
        </w:rPr>
      </w:pPr>
      <w:r w:rsidRPr="00B62189">
        <w:rPr>
          <w:rFonts w:ascii="Arial" w:hAnsi="Arial" w:cs="Arial"/>
          <w:b/>
          <w:bCs/>
          <w:sz w:val="22"/>
          <w:szCs w:val="22"/>
          <w:lang w:val="en-US"/>
        </w:rPr>
        <w:t>20</w:t>
      </w:r>
      <w:r w:rsidR="00B62189" w:rsidRPr="00B62189">
        <w:rPr>
          <w:rFonts w:ascii="Arial" w:hAnsi="Arial" w:cs="Arial"/>
          <w:b/>
          <w:bCs/>
          <w:sz w:val="22"/>
          <w:szCs w:val="22"/>
          <w:lang w:val="en-US"/>
        </w:rPr>
        <w:t>21</w:t>
      </w:r>
      <w:r w:rsidRPr="00B62189">
        <w:rPr>
          <w:rFonts w:ascii="Arial" w:hAnsi="Arial" w:cs="Arial"/>
          <w:b/>
          <w:bCs/>
          <w:sz w:val="22"/>
          <w:szCs w:val="22"/>
          <w:lang w:val="en-US"/>
        </w:rPr>
        <w:t xml:space="preserve">                  </w:t>
      </w:r>
      <w:r w:rsidRPr="00B62189">
        <w:rPr>
          <w:lang w:val="en-US"/>
        </w:rPr>
        <w:tab/>
      </w:r>
      <w:r w:rsidR="00B62189" w:rsidRPr="00B62189">
        <w:rPr>
          <w:rFonts w:ascii="Tahoma" w:hAnsi="Tahoma" w:cs="Arial"/>
          <w:lang w:val="en-US"/>
        </w:rPr>
        <w:t>AWS Certified Solutions Architect Associate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9875DEC" wp14:editId="199CC3E8">
                <wp:simplePos x="0" y="0"/>
                <wp:positionH relativeFrom="column">
                  <wp:posOffset>-826770</wp:posOffset>
                </wp:positionH>
                <wp:positionV relativeFrom="paragraph">
                  <wp:posOffset>182245</wp:posOffset>
                </wp:positionV>
                <wp:extent cx="1664970" cy="456565"/>
                <wp:effectExtent l="0" t="0" r="0" b="635"/>
                <wp:wrapNone/>
                <wp:docPr id="9" name="Group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664970" cy="456565"/>
                          <a:chOff x="0" y="0"/>
                          <a:chExt cx="1619601" cy="456565"/>
                        </a:xfrm>
                      </wpg:grpSpPr>
                      <wps:wsp>
                        <wps:cNvPr id="11" name="Ellipse 22"/>
                        <wps:cNvSpPr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1216930" y="0"/>
                            <a:ext cx="402671" cy="45656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Zone de texte 2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0" y="0"/>
                            <a:ext cx="1442720" cy="45656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F544F" w14:textId="77777777" w:rsidR="000A448B" w:rsidRPr="006B1000" w:rsidRDefault="00FA0E52" w:rsidP="000A448B">
                              <w:pPr>
                                <w:rPr>
                                  <w:rFonts w:ascii="Verdana" w:hAnsi="Verdana"/>
                                  <w:color w:val="FFFFFF"/>
                                  <w:sz w:val="18"/>
                                </w:rPr>
                              </w:pPr>
                              <w:r w:rsidRPr="006B1000">
                                <w:rPr>
                                  <w:rFonts w:ascii="Arial" w:hAnsi="Arial" w:cs="Arial"/>
                                  <w:b/>
                                  <w:bCs/>
                                  <w:iCs/>
                                  <w:color w:val="FFFFFF"/>
                                  <w:sz w:val="24"/>
                                  <w:szCs w:val="28"/>
                                </w:rPr>
                                <w:t>COMPETENCES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75DEC" id="Groupe 20" o:spid="_x0000_s1034" style="position:absolute;left:0;text-align:left;margin-left:-65.1pt;margin-top:14.35pt;width:131.1pt;height:35.95pt;z-index:251656704" coordsize="16196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">
                <o:lock v:ext="edit" aspectratio="t"/>
                <v:oval id="Ellipse 22" o:spid="_x0000_s1035" style="position:absolute;left:12169;width:402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" fillcolor="#0070c0" stroked="f" strokeweight=".5pt">
                  <v:stroke joinstyle="miter"/>
                  <o:lock v:ext="edit" aspectratio="t" verticies="t" text="t" shapetype="t"/>
                </v:oval>
                <v:shape id="Zone de texte 21" o:spid="_x0000_s1036" type="#_x0000_t202" style="position:absolute;width:1442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" fillcolor="#0070c0" stroked="f">
                  <o:lock v:ext="edit" aspectratio="t" verticies="t" text="t" shapetype="t"/>
                  <v:textbox>
                    <w:txbxContent>
                      <w:p w14:paraId="393F544F" w14:textId="77777777" w:rsidR="000A448B" w:rsidRPr="006B1000" w:rsidRDefault="00FA0E52" w:rsidP="000A448B">
                        <w:pPr>
                          <w:rPr>
                            <w:rFonts w:ascii="Verdana" w:hAnsi="Verdana"/>
                            <w:color w:val="FFFFFF"/>
                            <w:sz w:val="18"/>
                          </w:rPr>
                        </w:pPr>
                        <w:r w:rsidRPr="006B1000">
                          <w:rPr>
                            <w:rFonts w:ascii="Arial" w:hAnsi="Arial" w:cs="Arial"/>
                            <w:b/>
                            <w:bCs/>
                            <w:iCs/>
                            <w:color w:val="FFFFFF"/>
                            <w:sz w:val="24"/>
                            <w:szCs w:val="28"/>
                          </w:rPr>
                          <w:t>COMPETENCES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0AF9AA" w14:textId="257AC0EA" w:rsidR="00A14BBF" w:rsidRPr="00B62189" w:rsidRDefault="00A14BBF" w:rsidP="00A14BBF">
      <w:pPr>
        <w:tabs>
          <w:tab w:val="left" w:pos="1418"/>
          <w:tab w:val="left" w:pos="3402"/>
        </w:tabs>
        <w:rPr>
          <w:rFonts w:ascii="Arial" w:hAnsi="Arial" w:cs="Arial"/>
          <w:b/>
          <w:lang w:val="en-US"/>
        </w:rPr>
      </w:pPr>
    </w:p>
    <w:p w14:paraId="4101652C" w14:textId="77777777" w:rsidR="00A56689" w:rsidRPr="00B62189" w:rsidRDefault="00A56689" w:rsidP="00A14BBF">
      <w:pPr>
        <w:tabs>
          <w:tab w:val="left" w:pos="1418"/>
          <w:tab w:val="left" w:pos="3402"/>
        </w:tabs>
        <w:rPr>
          <w:rFonts w:ascii="Arial" w:hAnsi="Arial" w:cs="Arial"/>
          <w:b/>
          <w:lang w:val="en-US"/>
        </w:rPr>
      </w:pPr>
      <w:r w:rsidRPr="00B62189">
        <w:rPr>
          <w:rFonts w:ascii="Arial" w:hAnsi="Arial" w:cs="Arial"/>
          <w:b/>
          <w:bCs/>
          <w:i/>
          <w:iCs/>
          <w:szCs w:val="24"/>
          <w:lang w:val="en-US"/>
        </w:rPr>
        <w:tab/>
      </w:r>
    </w:p>
    <w:p w14:paraId="4B99056E" w14:textId="77777777" w:rsidR="00A56689" w:rsidRPr="00B62189" w:rsidRDefault="00A56689" w:rsidP="00A56689">
      <w:pPr>
        <w:ind w:left="2835" w:hanging="2835"/>
        <w:jc w:val="both"/>
        <w:rPr>
          <w:rFonts w:ascii="Arial" w:hAnsi="Arial" w:cs="Arial"/>
          <w:bCs/>
          <w:iCs/>
          <w:lang w:val="en-US"/>
        </w:rPr>
      </w:pPr>
    </w:p>
    <w:p w14:paraId="1299C43A" w14:textId="77777777" w:rsidR="00AF5A8F" w:rsidRPr="00B62189" w:rsidRDefault="00AF5A8F" w:rsidP="000A448B">
      <w:pPr>
        <w:pStyle w:val="Commentaire"/>
        <w:tabs>
          <w:tab w:val="left" w:pos="1418"/>
        </w:tabs>
        <w:ind w:left="0" w:firstLine="0"/>
        <w:rPr>
          <w:rFonts w:ascii="Arial" w:hAnsi="Arial" w:cs="Arial"/>
          <w:sz w:val="20"/>
          <w:lang w:val="en-US"/>
        </w:rPr>
      </w:pPr>
    </w:p>
    <w:p w14:paraId="41F02698" w14:textId="729E83B1" w:rsidR="007B6918" w:rsidRPr="00B62189" w:rsidRDefault="5A70C2D4" w:rsidP="00C77404">
      <w:pPr>
        <w:pStyle w:val="Commentaire"/>
        <w:tabs>
          <w:tab w:val="left" w:pos="1418"/>
        </w:tabs>
        <w:spacing w:line="360" w:lineRule="auto"/>
        <w:ind w:left="709" w:right="-113" w:firstLine="709"/>
        <w:rPr>
          <w:rFonts w:ascii="Tahoma" w:hAnsi="Tahoma" w:cs="Arial"/>
          <w:b/>
          <w:bCs/>
          <w:sz w:val="20"/>
          <w:lang w:val="en-US"/>
        </w:rPr>
      </w:pPr>
      <w:r w:rsidRPr="00B62189">
        <w:rPr>
          <w:rFonts w:ascii="Tahoma" w:hAnsi="Tahoma" w:cs="Arial"/>
          <w:b/>
          <w:bCs/>
          <w:sz w:val="20"/>
          <w:lang w:val="en-US"/>
        </w:rPr>
        <w:t xml:space="preserve">Cloud : </w:t>
      </w:r>
      <w:r w:rsidR="00B62189">
        <w:rPr>
          <w:rFonts w:ascii="Tahoma" w:hAnsi="Tahoma" w:cs="Arial"/>
          <w:sz w:val="20"/>
          <w:lang w:val="en-US"/>
        </w:rPr>
        <w:t>Openshift, C</w:t>
      </w:r>
      <w:r w:rsidR="00B62189" w:rsidRPr="00B62189">
        <w:rPr>
          <w:rFonts w:ascii="Tahoma" w:hAnsi="Tahoma" w:cs="Arial"/>
          <w:sz w:val="20"/>
          <w:lang w:val="en-US"/>
        </w:rPr>
        <w:t>loud IBM</w:t>
      </w:r>
      <w:r w:rsidR="00C77404" w:rsidRPr="00B62189">
        <w:rPr>
          <w:rFonts w:ascii="Tahoma" w:hAnsi="Tahoma" w:cs="Arial"/>
          <w:sz w:val="20"/>
          <w:lang w:val="en-US"/>
        </w:rPr>
        <w:t xml:space="preserve">, </w:t>
      </w:r>
      <w:r w:rsidR="00B62189" w:rsidRPr="00B62189">
        <w:rPr>
          <w:rFonts w:ascii="Tahoma" w:hAnsi="Tahoma" w:cs="Arial"/>
          <w:sz w:val="20"/>
          <w:lang w:val="en-US"/>
        </w:rPr>
        <w:t>AW</w:t>
      </w:r>
      <w:r w:rsidR="00B62189">
        <w:rPr>
          <w:rFonts w:ascii="Tahoma" w:hAnsi="Tahoma" w:cs="Arial"/>
          <w:sz w:val="20"/>
          <w:lang w:val="en-US"/>
        </w:rPr>
        <w:t>S, Kubernetes.</w:t>
      </w:r>
    </w:p>
    <w:p w14:paraId="38E1DE70" w14:textId="660087CB" w:rsidR="00C538C4" w:rsidRPr="004955B2" w:rsidRDefault="5A70C2D4" w:rsidP="5A70C2D4">
      <w:pPr>
        <w:pStyle w:val="Commentaire"/>
        <w:tabs>
          <w:tab w:val="left" w:pos="1418"/>
        </w:tabs>
        <w:spacing w:line="360" w:lineRule="auto"/>
        <w:ind w:left="0" w:right="-113" w:firstLine="1418"/>
        <w:rPr>
          <w:rFonts w:ascii="Tahoma" w:hAnsi="Tahoma" w:cs="Arial"/>
          <w:sz w:val="20"/>
          <w:lang w:val="fr-FR"/>
        </w:rPr>
      </w:pPr>
      <w:r w:rsidRPr="00B62189">
        <w:rPr>
          <w:rFonts w:ascii="Tahoma" w:hAnsi="Tahoma" w:cs="Arial"/>
          <w:b/>
          <w:bCs/>
          <w:sz w:val="20"/>
          <w:lang w:val="fr-FR"/>
        </w:rPr>
        <w:t>DevOps:</w:t>
      </w:r>
      <w:r w:rsidRPr="00B62189">
        <w:rPr>
          <w:rFonts w:ascii="Tahoma" w:hAnsi="Tahoma" w:cs="Arial"/>
          <w:sz w:val="20"/>
          <w:lang w:val="fr-FR"/>
        </w:rPr>
        <w:t xml:space="preserve"> Jenkins, Vagrant, Docker</w:t>
      </w:r>
      <w:r w:rsidR="00B62189" w:rsidRPr="00B62189">
        <w:rPr>
          <w:rFonts w:ascii="Tahoma" w:hAnsi="Tahoma" w:cs="Arial"/>
          <w:sz w:val="20"/>
          <w:lang w:val="fr-FR"/>
        </w:rPr>
        <w:t>,</w:t>
      </w:r>
      <w:r w:rsidR="00B62189">
        <w:rPr>
          <w:rFonts w:ascii="Tahoma" w:hAnsi="Tahoma" w:cs="Arial"/>
          <w:sz w:val="20"/>
          <w:lang w:val="fr-FR"/>
        </w:rPr>
        <w:t xml:space="preserve"> Helm,</w:t>
      </w:r>
      <w:r w:rsidRPr="00B62189">
        <w:rPr>
          <w:rFonts w:ascii="Tahoma" w:hAnsi="Tahoma" w:cs="Arial"/>
          <w:sz w:val="20"/>
          <w:lang w:val="fr-FR"/>
        </w:rPr>
        <w:t xml:space="preserve"> </w:t>
      </w:r>
      <w:r w:rsidRPr="5A70C2D4">
        <w:rPr>
          <w:rFonts w:ascii="Tahoma" w:hAnsi="Tahoma" w:cs="Arial"/>
          <w:sz w:val="20"/>
          <w:lang w:val="fr-FR"/>
        </w:rPr>
        <w:t>GitLab CI, Ansible,</w:t>
      </w:r>
      <w:r w:rsidR="00C77404">
        <w:rPr>
          <w:rFonts w:ascii="Tahoma" w:hAnsi="Tahoma" w:cs="Arial"/>
          <w:sz w:val="20"/>
          <w:lang w:val="fr-FR"/>
        </w:rPr>
        <w:t xml:space="preserve"> Terraform</w:t>
      </w:r>
      <w:r w:rsidR="00B62189">
        <w:rPr>
          <w:rFonts w:ascii="Tahoma" w:hAnsi="Tahoma" w:cs="Arial"/>
          <w:sz w:val="20"/>
          <w:lang w:val="fr-FR"/>
        </w:rPr>
        <w:t>, Vault.</w:t>
      </w:r>
    </w:p>
    <w:p w14:paraId="6502D387" w14:textId="14869DE9" w:rsidR="00A00788" w:rsidRDefault="007B6918" w:rsidP="5A70C2D4">
      <w:pPr>
        <w:pStyle w:val="Commentaire"/>
        <w:tabs>
          <w:tab w:val="left" w:pos="1418"/>
        </w:tabs>
        <w:spacing w:line="360" w:lineRule="auto"/>
        <w:ind w:left="0" w:right="-113" w:firstLine="0"/>
        <w:rPr>
          <w:rFonts w:ascii="Tahoma" w:hAnsi="Tahoma" w:cs="Arial"/>
          <w:sz w:val="20"/>
          <w:lang w:val="fr-FR"/>
        </w:rPr>
      </w:pPr>
      <w:r>
        <w:rPr>
          <w:rFonts w:ascii="Tahoma" w:hAnsi="Tahoma" w:cs="Arial"/>
          <w:bCs/>
          <w:iCs/>
          <w:sz w:val="20"/>
          <w:lang w:val="fr-FR"/>
        </w:rPr>
        <w:tab/>
      </w:r>
      <w:r w:rsidR="00A00788" w:rsidRPr="5A70C2D4">
        <w:rPr>
          <w:rFonts w:ascii="Tahoma" w:hAnsi="Tahoma" w:cs="Arial"/>
          <w:b/>
          <w:bCs/>
          <w:sz w:val="20"/>
          <w:lang w:val="fr-FR"/>
        </w:rPr>
        <w:t>Virtualisation</w:t>
      </w:r>
      <w:r w:rsidR="00022947" w:rsidRPr="5A70C2D4">
        <w:rPr>
          <w:rFonts w:ascii="Tahoma" w:hAnsi="Tahoma" w:cs="Arial"/>
          <w:sz w:val="20"/>
          <w:lang w:val="fr-FR"/>
        </w:rPr>
        <w:t> : VMWare et VirtualBox</w:t>
      </w:r>
      <w:r w:rsidR="00A00788" w:rsidRPr="5A70C2D4">
        <w:rPr>
          <w:rFonts w:ascii="Tahoma" w:hAnsi="Tahoma" w:cs="Arial"/>
          <w:sz w:val="20"/>
          <w:lang w:val="fr-FR"/>
        </w:rPr>
        <w:t>, OpenStack</w:t>
      </w:r>
      <w:r w:rsidR="00B62189">
        <w:rPr>
          <w:rFonts w:ascii="Tahoma" w:hAnsi="Tahoma" w:cs="Arial"/>
          <w:sz w:val="20"/>
          <w:lang w:val="fr-FR"/>
        </w:rPr>
        <w:t>.</w:t>
      </w:r>
    </w:p>
    <w:p w14:paraId="719751FA" w14:textId="0B64BF2D" w:rsidR="00C77404" w:rsidRPr="00C77404" w:rsidRDefault="00C77404" w:rsidP="5A70C2D4">
      <w:pPr>
        <w:pStyle w:val="Commentaire"/>
        <w:tabs>
          <w:tab w:val="left" w:pos="1418"/>
        </w:tabs>
        <w:spacing w:line="360" w:lineRule="auto"/>
        <w:ind w:left="0" w:right="-113" w:firstLine="0"/>
        <w:rPr>
          <w:rFonts w:ascii="Tahoma" w:hAnsi="Tahoma" w:cs="Arial"/>
          <w:bCs/>
          <w:iCs/>
          <w:sz w:val="20"/>
          <w:lang w:val="fr-FR"/>
        </w:rPr>
      </w:pPr>
      <w:r w:rsidRPr="000C77AC">
        <w:rPr>
          <w:rFonts w:ascii="Tahoma" w:hAnsi="Tahoma" w:cs="Arial"/>
          <w:b/>
          <w:bCs/>
          <w:iCs/>
          <w:sz w:val="20"/>
          <w:lang w:val="fr-FR"/>
        </w:rPr>
        <w:tab/>
      </w:r>
      <w:r w:rsidRPr="002C29D0">
        <w:rPr>
          <w:rFonts w:ascii="Tahoma" w:hAnsi="Tahoma" w:cs="Arial"/>
          <w:b/>
          <w:bCs/>
          <w:iCs/>
          <w:sz w:val="20"/>
          <w:lang w:val="fr-FR"/>
        </w:rPr>
        <w:t>Automatisation des tests</w:t>
      </w:r>
      <w:r>
        <w:rPr>
          <w:rFonts w:ascii="Tahoma" w:hAnsi="Tahoma" w:cs="Arial"/>
          <w:bCs/>
          <w:iCs/>
          <w:sz w:val="20"/>
          <w:lang w:val="fr-FR"/>
        </w:rPr>
        <w:t xml:space="preserve"> : </w:t>
      </w:r>
      <w:r w:rsidRPr="006036F4">
        <w:rPr>
          <w:rFonts w:ascii="Tahoma" w:hAnsi="Tahoma" w:cs="Arial"/>
          <w:bCs/>
          <w:iCs/>
          <w:sz w:val="20"/>
          <w:lang w:val="fr-FR"/>
        </w:rPr>
        <w:t>Robot Framework</w:t>
      </w:r>
      <w:r w:rsidR="00B62189">
        <w:rPr>
          <w:rFonts w:ascii="Tahoma" w:hAnsi="Tahoma" w:cs="Arial"/>
          <w:bCs/>
          <w:iCs/>
          <w:sz w:val="20"/>
          <w:lang w:val="fr-FR"/>
        </w:rPr>
        <w:t>.</w:t>
      </w:r>
    </w:p>
    <w:p w14:paraId="7293C104" w14:textId="3306D86C" w:rsidR="002A3C9A" w:rsidRDefault="002A3C9A" w:rsidP="5A70C2D4">
      <w:pPr>
        <w:pStyle w:val="Commentaire"/>
        <w:tabs>
          <w:tab w:val="left" w:pos="1418"/>
        </w:tabs>
        <w:spacing w:line="360" w:lineRule="auto"/>
        <w:ind w:left="0" w:right="-113" w:firstLine="0"/>
        <w:rPr>
          <w:rFonts w:ascii="Tahoma" w:hAnsi="Tahoma" w:cs="Arial"/>
          <w:sz w:val="20"/>
          <w:lang w:val="fr-FR"/>
        </w:rPr>
      </w:pPr>
      <w:r>
        <w:rPr>
          <w:rFonts w:ascii="Tahoma" w:hAnsi="Tahoma" w:cs="Arial"/>
          <w:bCs/>
          <w:iCs/>
          <w:sz w:val="20"/>
          <w:lang w:val="fr-FR"/>
        </w:rPr>
        <w:tab/>
      </w:r>
      <w:r w:rsidRPr="5A70C2D4">
        <w:rPr>
          <w:rFonts w:ascii="Tahoma" w:hAnsi="Tahoma" w:cs="Arial"/>
          <w:b/>
          <w:bCs/>
          <w:sz w:val="20"/>
          <w:lang w:val="fr-FR"/>
        </w:rPr>
        <w:t>Agilité :</w:t>
      </w:r>
      <w:r w:rsidRPr="5A70C2D4">
        <w:rPr>
          <w:rFonts w:ascii="Tahoma" w:hAnsi="Tahoma" w:cs="Arial"/>
          <w:sz w:val="20"/>
          <w:lang w:val="fr-FR"/>
        </w:rPr>
        <w:t xml:space="preserve"> Scrum</w:t>
      </w:r>
      <w:r w:rsidR="00B62189">
        <w:rPr>
          <w:rFonts w:ascii="Tahoma" w:hAnsi="Tahoma" w:cs="Arial"/>
          <w:sz w:val="20"/>
          <w:lang w:val="fr-FR"/>
        </w:rPr>
        <w:t>.</w:t>
      </w:r>
    </w:p>
    <w:p w14:paraId="10CF0EDD" w14:textId="28A96E1E" w:rsidR="00C77404" w:rsidRDefault="00C77404" w:rsidP="00C77404">
      <w:pPr>
        <w:pStyle w:val="Commentaire"/>
        <w:tabs>
          <w:tab w:val="left" w:pos="1418"/>
        </w:tabs>
        <w:spacing w:line="360" w:lineRule="auto"/>
        <w:ind w:left="0" w:right="-113" w:firstLine="1418"/>
        <w:rPr>
          <w:rFonts w:ascii="Tahoma" w:hAnsi="Tahoma" w:cs="Arial"/>
          <w:sz w:val="20"/>
          <w:lang w:val="fr-FR"/>
        </w:rPr>
      </w:pPr>
      <w:r w:rsidRPr="5A70C2D4">
        <w:rPr>
          <w:rFonts w:ascii="Tahoma" w:hAnsi="Tahoma" w:cs="Arial"/>
          <w:b/>
          <w:bCs/>
          <w:sz w:val="20"/>
          <w:lang w:val="fr-FR"/>
        </w:rPr>
        <w:t>Système</w:t>
      </w:r>
      <w:r w:rsidRPr="5A70C2D4">
        <w:rPr>
          <w:rFonts w:ascii="Tahoma" w:hAnsi="Tahoma" w:cs="Arial"/>
          <w:sz w:val="20"/>
          <w:lang w:val="fr-FR"/>
        </w:rPr>
        <w:t> : Linux, bash</w:t>
      </w:r>
      <w:r w:rsidR="00B62189">
        <w:rPr>
          <w:rFonts w:ascii="Tahoma" w:hAnsi="Tahoma" w:cs="Arial"/>
          <w:sz w:val="20"/>
          <w:lang w:val="fr-FR"/>
        </w:rPr>
        <w:t>.</w:t>
      </w:r>
    </w:p>
    <w:p w14:paraId="52AE4B47" w14:textId="17CC4575" w:rsidR="00C77404" w:rsidRDefault="00C77404" w:rsidP="00B62189">
      <w:pPr>
        <w:pStyle w:val="Commentaire"/>
        <w:tabs>
          <w:tab w:val="left" w:pos="1418"/>
        </w:tabs>
        <w:spacing w:line="360" w:lineRule="auto"/>
        <w:ind w:left="0" w:right="-113" w:firstLine="1418"/>
        <w:rPr>
          <w:rFonts w:ascii="Tahoma" w:hAnsi="Tahoma" w:cs="Arial"/>
          <w:bCs/>
          <w:iCs/>
          <w:sz w:val="20"/>
          <w:lang w:val="fr-FR"/>
        </w:rPr>
      </w:pPr>
      <w:r>
        <w:rPr>
          <w:rFonts w:ascii="Tahoma" w:hAnsi="Tahoma" w:cs="Arial"/>
          <w:b/>
          <w:iCs/>
          <w:sz w:val="20"/>
          <w:lang w:val="fr-FR"/>
        </w:rPr>
        <w:t>Bases de donné</w:t>
      </w:r>
      <w:r w:rsidRPr="000C77AC">
        <w:rPr>
          <w:rFonts w:ascii="Tahoma" w:hAnsi="Tahoma" w:cs="Arial"/>
          <w:b/>
          <w:iCs/>
          <w:sz w:val="20"/>
          <w:lang w:val="fr-FR"/>
        </w:rPr>
        <w:t>es</w:t>
      </w:r>
      <w:r w:rsidRPr="000C77AC">
        <w:rPr>
          <w:rFonts w:ascii="Tahoma" w:hAnsi="Tahoma" w:cs="Arial"/>
          <w:bCs/>
          <w:iCs/>
          <w:sz w:val="20"/>
          <w:lang w:val="fr-FR"/>
        </w:rPr>
        <w:t xml:space="preserve"> : </w:t>
      </w:r>
      <w:r w:rsidR="00B62189">
        <w:rPr>
          <w:rFonts w:ascii="Tahoma" w:hAnsi="Tahoma" w:cs="Arial"/>
          <w:bCs/>
          <w:iCs/>
          <w:sz w:val="20"/>
          <w:lang w:val="fr-FR"/>
        </w:rPr>
        <w:t>Postgre SQL, Mongo DB</w:t>
      </w:r>
      <w:r w:rsidRPr="000C77AC">
        <w:rPr>
          <w:rFonts w:ascii="Tahoma" w:hAnsi="Tahoma" w:cs="Arial"/>
          <w:bCs/>
          <w:iCs/>
          <w:sz w:val="20"/>
          <w:lang w:val="fr-FR"/>
        </w:rPr>
        <w:t xml:space="preserve">. </w:t>
      </w:r>
      <w:r w:rsidRPr="006036F4">
        <w:rPr>
          <w:rFonts w:ascii="Tahoma" w:hAnsi="Tahoma" w:cs="Arial"/>
          <w:bCs/>
          <w:iCs/>
          <w:sz w:val="20"/>
          <w:lang w:val="fr-FR"/>
        </w:rPr>
        <w:t xml:space="preserve"> </w:t>
      </w:r>
    </w:p>
    <w:p w14:paraId="129155AD" w14:textId="15C8B8DE" w:rsidR="00B62189" w:rsidRPr="00C77404" w:rsidRDefault="00B62189" w:rsidP="00B62189">
      <w:pPr>
        <w:pStyle w:val="Commentaire"/>
        <w:tabs>
          <w:tab w:val="left" w:pos="1418"/>
        </w:tabs>
        <w:spacing w:line="360" w:lineRule="auto"/>
        <w:ind w:left="0" w:right="-113" w:firstLine="1418"/>
        <w:rPr>
          <w:rFonts w:ascii="Tahoma" w:hAnsi="Tahoma" w:cs="Arial"/>
          <w:bCs/>
          <w:iCs/>
          <w:sz w:val="20"/>
          <w:lang w:val="fr-FR"/>
        </w:rPr>
      </w:pPr>
      <w:r w:rsidRPr="00B62189">
        <w:rPr>
          <w:rFonts w:ascii="Tahoma" w:hAnsi="Tahoma" w:cs="Arial"/>
          <w:b/>
          <w:iCs/>
          <w:sz w:val="20"/>
          <w:lang w:val="fr-FR"/>
        </w:rPr>
        <w:t>Monitoring et supervision :</w:t>
      </w:r>
      <w:r>
        <w:rPr>
          <w:rFonts w:ascii="Tahoma" w:hAnsi="Tahoma" w:cs="Arial"/>
          <w:bCs/>
          <w:iCs/>
          <w:sz w:val="20"/>
          <w:lang w:val="fr-FR"/>
        </w:rPr>
        <w:t xml:space="preserve"> Dynatrace, Prometheus, Grafana, Stack ELK.</w:t>
      </w:r>
    </w:p>
    <w:p w14:paraId="17ED9EBC" w14:textId="06F2484C" w:rsidR="002A3C9A" w:rsidRDefault="00D14BAF" w:rsidP="5A70C2D4">
      <w:pPr>
        <w:pStyle w:val="Commentaire"/>
        <w:tabs>
          <w:tab w:val="left" w:pos="1418"/>
        </w:tabs>
        <w:spacing w:line="360" w:lineRule="auto"/>
        <w:ind w:left="709" w:right="-113" w:firstLine="709"/>
        <w:rPr>
          <w:rFonts w:ascii="Tahoma" w:hAnsi="Tahoma" w:cs="Arial"/>
          <w:sz w:val="20"/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F2ABA11" wp14:editId="07777777">
                <wp:simplePos x="0" y="0"/>
                <wp:positionH relativeFrom="column">
                  <wp:posOffset>-829945</wp:posOffset>
                </wp:positionH>
                <wp:positionV relativeFrom="paragraph">
                  <wp:posOffset>267970</wp:posOffset>
                </wp:positionV>
                <wp:extent cx="1619250" cy="456565"/>
                <wp:effectExtent l="0" t="1270" r="1270" b="8890"/>
                <wp:wrapNone/>
                <wp:docPr id="6" name="Group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619250" cy="456565"/>
                          <a:chOff x="0" y="0"/>
                          <a:chExt cx="1619075" cy="456565"/>
                        </a:xfrm>
                      </wpg:grpSpPr>
                      <wps:wsp>
                        <wps:cNvPr id="7" name="Zone de texte 3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0" y="0"/>
                            <a:ext cx="1442720" cy="45656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5ECE9" w14:textId="77777777" w:rsidR="000A448B" w:rsidRPr="006B1000" w:rsidRDefault="00FA0E52" w:rsidP="000A448B">
                              <w:pPr>
                                <w:rPr>
                                  <w:rFonts w:ascii="Verdana" w:hAnsi="Verdana"/>
                                  <w:color w:val="FFFFFF"/>
                                </w:rPr>
                              </w:pPr>
                              <w:r w:rsidRPr="006B1000">
                                <w:rPr>
                                  <w:rFonts w:ascii="Arial" w:hAnsi="Arial" w:cs="Arial"/>
                                  <w:b/>
                                  <w:bCs/>
                                  <w:iCs/>
                                  <w:color w:val="FFFFFF"/>
                                  <w:sz w:val="28"/>
                                  <w:szCs w:val="28"/>
                                </w:rPr>
                                <w:t>LANGUES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Ellipse 32"/>
                        <wps:cNvSpPr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1216404" y="0"/>
                            <a:ext cx="402671" cy="45656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ABA11" id="Groupe 30" o:spid="_x0000_s1037" style="position:absolute;left:0;text-align:left;margin-left:-65.35pt;margin-top:21.1pt;width:127.5pt;height:35.95pt;z-index:251657728" coordsize="16190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">
                <o:lock v:ext="edit" aspectratio="t"/>
                <v:shape id="Zone de texte 31" o:spid="_x0000_s1038" type="#_x0000_t202" style="position:absolute;width:1442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" fillcolor="#0070c0" stroked="f">
                  <o:lock v:ext="edit" aspectratio="t" verticies="t" text="t" shapetype="t"/>
                  <v:textbox>
                    <w:txbxContent>
                      <w:p w14:paraId="0375ECE9" w14:textId="77777777" w:rsidR="000A448B" w:rsidRPr="006B1000" w:rsidRDefault="00FA0E52" w:rsidP="000A448B">
                        <w:pPr>
                          <w:rPr>
                            <w:rFonts w:ascii="Verdana" w:hAnsi="Verdana"/>
                            <w:color w:val="FFFFFF"/>
                          </w:rPr>
                        </w:pPr>
                        <w:r w:rsidRPr="006B1000">
                          <w:rPr>
                            <w:rFonts w:ascii="Arial" w:hAnsi="Arial" w:cs="Arial"/>
                            <w:b/>
                            <w:bCs/>
                            <w:iCs/>
                            <w:color w:val="FFFFFF"/>
                            <w:sz w:val="28"/>
                            <w:szCs w:val="28"/>
                          </w:rPr>
                          <w:t>LANGUES</w:t>
                        </w:r>
                      </w:p>
                    </w:txbxContent>
                  </v:textbox>
                </v:shape>
                <v:oval id="Ellipse 32" o:spid="_x0000_s1039" style="position:absolute;left:12164;width:4026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" fillcolor="#0070c0" stroked="f" strokeweight=".5pt">
                  <v:stroke joinstyle="miter"/>
                  <o:lock v:ext="edit" aspectratio="t" verticies="t" text="t" shapetype="t"/>
                </v:oval>
              </v:group>
            </w:pict>
          </mc:Fallback>
        </mc:AlternateContent>
      </w:r>
      <w:r w:rsidR="006036F4" w:rsidRPr="002C29D0">
        <w:rPr>
          <w:rFonts w:ascii="Tahoma" w:hAnsi="Tahoma" w:cs="Arial"/>
          <w:b/>
          <w:bCs/>
          <w:iCs/>
          <w:sz w:val="20"/>
          <w:lang w:val="fr-FR"/>
        </w:rPr>
        <w:tab/>
      </w:r>
      <w:r w:rsidR="006036F4" w:rsidRPr="5A70C2D4">
        <w:rPr>
          <w:rFonts w:ascii="Tahoma" w:hAnsi="Tahoma" w:cs="Arial"/>
          <w:b/>
          <w:bCs/>
          <w:sz w:val="20"/>
          <w:lang w:val="fr-FR"/>
        </w:rPr>
        <w:t xml:space="preserve">              </w:t>
      </w:r>
    </w:p>
    <w:p w14:paraId="4DDBEF00" w14:textId="77777777" w:rsidR="00A56689" w:rsidRPr="006036F4" w:rsidRDefault="00A56689" w:rsidP="007B6918">
      <w:pPr>
        <w:tabs>
          <w:tab w:val="left" w:pos="2835"/>
          <w:tab w:val="left" w:pos="3402"/>
        </w:tabs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49E4B370" w14:textId="77777777" w:rsidR="00A56689" w:rsidRDefault="00A00788" w:rsidP="00A00788">
      <w:pPr>
        <w:tabs>
          <w:tab w:val="left" w:pos="2835"/>
          <w:tab w:val="left" w:pos="3402"/>
        </w:tabs>
        <w:rPr>
          <w:rFonts w:ascii="Arial" w:hAnsi="Arial" w:cs="Arial"/>
          <w:b/>
          <w:bCs/>
          <w:iCs/>
          <w:color w:val="4D4D4D"/>
          <w:sz w:val="28"/>
          <w:szCs w:val="28"/>
        </w:rPr>
      </w:pPr>
      <w:r>
        <w:rPr>
          <w:rFonts w:ascii="Arial" w:hAnsi="Arial" w:cs="Arial"/>
          <w:b/>
          <w:bCs/>
          <w:iCs/>
          <w:color w:val="4D4D4D"/>
          <w:sz w:val="28"/>
          <w:szCs w:val="28"/>
        </w:rPr>
        <w:t xml:space="preserve">                  </w:t>
      </w:r>
    </w:p>
    <w:p w14:paraId="3461D779" w14:textId="77777777" w:rsidR="00A00788" w:rsidRDefault="00A00788" w:rsidP="00A00788">
      <w:pPr>
        <w:pStyle w:val="Commentaire"/>
        <w:tabs>
          <w:tab w:val="clear" w:pos="3544"/>
          <w:tab w:val="left" w:pos="1418"/>
        </w:tabs>
        <w:spacing w:line="360" w:lineRule="auto"/>
        <w:ind w:left="0" w:firstLine="0"/>
        <w:jc w:val="left"/>
        <w:rPr>
          <w:rFonts w:ascii="Arial" w:hAnsi="Arial" w:cs="Arial"/>
          <w:b/>
          <w:bCs/>
          <w:i/>
          <w:iCs/>
          <w:szCs w:val="24"/>
          <w:lang w:val="fr-FR"/>
        </w:rPr>
      </w:pPr>
    </w:p>
    <w:p w14:paraId="76732FE6" w14:textId="69AB053B" w:rsidR="000A448B" w:rsidRPr="006036F4" w:rsidRDefault="5A70C2D4" w:rsidP="5A70C2D4">
      <w:pPr>
        <w:pStyle w:val="Commentaire"/>
        <w:tabs>
          <w:tab w:val="clear" w:pos="3544"/>
          <w:tab w:val="left" w:pos="1418"/>
        </w:tabs>
        <w:spacing w:line="360" w:lineRule="auto"/>
        <w:ind w:left="0" w:firstLine="0"/>
        <w:jc w:val="left"/>
        <w:rPr>
          <w:rFonts w:ascii="Arial" w:hAnsi="Arial" w:cs="Arial"/>
          <w:sz w:val="20"/>
          <w:lang w:val="fr-FR"/>
        </w:rPr>
      </w:pPr>
      <w:r w:rsidRPr="5A70C2D4">
        <w:rPr>
          <w:rFonts w:ascii="Arial" w:hAnsi="Arial" w:cs="Arial"/>
          <w:b/>
          <w:bCs/>
          <w:sz w:val="22"/>
          <w:szCs w:val="22"/>
          <w:lang w:val="fr-FR"/>
        </w:rPr>
        <w:t xml:space="preserve">   </w:t>
      </w:r>
      <w:r w:rsidR="00A00788">
        <w:tab/>
      </w:r>
      <w:r w:rsidRPr="5A70C2D4">
        <w:rPr>
          <w:rFonts w:ascii="Arial" w:hAnsi="Arial" w:cs="Arial"/>
          <w:b/>
          <w:bCs/>
          <w:sz w:val="22"/>
          <w:szCs w:val="22"/>
          <w:lang w:val="fr-FR"/>
        </w:rPr>
        <w:t xml:space="preserve">Arabe   </w:t>
      </w:r>
      <w:r w:rsidR="00A00788">
        <w:tab/>
      </w:r>
      <w:r w:rsidRPr="5A70C2D4">
        <w:rPr>
          <w:rFonts w:ascii="Arial" w:hAnsi="Arial" w:cs="Arial"/>
          <w:sz w:val="20"/>
          <w:lang w:val="fr-FR"/>
        </w:rPr>
        <w:t>Natif</w:t>
      </w:r>
    </w:p>
    <w:p w14:paraId="69FA3B71" w14:textId="77777777" w:rsidR="000A448B" w:rsidRPr="006036F4" w:rsidRDefault="000A448B" w:rsidP="5A70C2D4">
      <w:pPr>
        <w:pStyle w:val="Commentaire"/>
        <w:tabs>
          <w:tab w:val="clear" w:pos="3544"/>
          <w:tab w:val="left" w:pos="1418"/>
        </w:tabs>
        <w:spacing w:line="360" w:lineRule="auto"/>
        <w:ind w:left="709" w:firstLine="709"/>
        <w:jc w:val="left"/>
        <w:rPr>
          <w:rFonts w:ascii="Arial" w:hAnsi="Arial" w:cs="Arial"/>
          <w:sz w:val="20"/>
          <w:lang w:val="fr-FR"/>
        </w:rPr>
      </w:pPr>
      <w:r w:rsidRPr="5A70C2D4">
        <w:rPr>
          <w:rFonts w:ascii="Arial" w:hAnsi="Arial" w:cs="Arial"/>
          <w:b/>
          <w:bCs/>
          <w:sz w:val="22"/>
          <w:szCs w:val="22"/>
          <w:lang w:val="fr-FR"/>
        </w:rPr>
        <w:t xml:space="preserve">Anglais   </w:t>
      </w:r>
      <w:r w:rsidRPr="006036F4">
        <w:rPr>
          <w:rFonts w:ascii="Arial" w:hAnsi="Arial" w:cs="Arial"/>
          <w:b/>
          <w:sz w:val="22"/>
          <w:szCs w:val="22"/>
          <w:lang w:val="fr-FR"/>
        </w:rPr>
        <w:tab/>
      </w:r>
      <w:r w:rsidRPr="006036F4">
        <w:rPr>
          <w:rFonts w:ascii="Arial" w:hAnsi="Arial" w:cs="Arial"/>
          <w:sz w:val="20"/>
          <w:lang w:val="fr-FR"/>
        </w:rPr>
        <w:t>Courant</w:t>
      </w:r>
    </w:p>
    <w:p w14:paraId="21CB79CE" w14:textId="7C0C7BA3" w:rsidR="5A70C2D4" w:rsidRDefault="000A448B" w:rsidP="00C77404">
      <w:pPr>
        <w:pStyle w:val="Commentaire"/>
        <w:tabs>
          <w:tab w:val="clear" w:pos="3544"/>
          <w:tab w:val="left" w:pos="1418"/>
        </w:tabs>
        <w:spacing w:line="360" w:lineRule="auto"/>
        <w:ind w:left="1418" w:firstLine="0"/>
        <w:jc w:val="left"/>
        <w:rPr>
          <w:rFonts w:ascii="Arial" w:hAnsi="Arial" w:cs="Arial"/>
          <w:sz w:val="20"/>
          <w:lang w:val="fr-FR"/>
        </w:rPr>
      </w:pPr>
      <w:r w:rsidRPr="5A70C2D4">
        <w:rPr>
          <w:rFonts w:ascii="Arial" w:hAnsi="Arial" w:cs="Arial"/>
          <w:b/>
          <w:bCs/>
          <w:sz w:val="22"/>
          <w:szCs w:val="22"/>
          <w:lang w:val="fr-FR"/>
        </w:rPr>
        <w:t>Français</w:t>
      </w:r>
      <w:r w:rsidRPr="006036F4">
        <w:rPr>
          <w:rFonts w:ascii="Arial" w:hAnsi="Arial" w:cs="Arial"/>
          <w:b/>
          <w:sz w:val="22"/>
          <w:szCs w:val="22"/>
          <w:lang w:val="fr-FR"/>
        </w:rPr>
        <w:tab/>
      </w:r>
      <w:r w:rsidRPr="006036F4">
        <w:rPr>
          <w:rFonts w:ascii="Arial" w:hAnsi="Arial" w:cs="Arial"/>
          <w:sz w:val="20"/>
          <w:lang w:val="fr-FR"/>
        </w:rPr>
        <w:t>Courant</w:t>
      </w:r>
    </w:p>
    <w:p w14:paraId="3CF2D8B6" w14:textId="77777777" w:rsidR="00A14BBF" w:rsidRPr="006036F4" w:rsidRDefault="00A14BBF" w:rsidP="00CA7617">
      <w:pPr>
        <w:pStyle w:val="Commentaire"/>
        <w:tabs>
          <w:tab w:val="clear" w:pos="3544"/>
          <w:tab w:val="left" w:pos="1418"/>
        </w:tabs>
        <w:ind w:left="0" w:firstLine="0"/>
        <w:jc w:val="left"/>
        <w:rPr>
          <w:rFonts w:ascii="Arial" w:hAnsi="Arial" w:cs="Arial"/>
          <w:sz w:val="20"/>
          <w:szCs w:val="22"/>
          <w:lang w:val="fr-FR"/>
        </w:rPr>
      </w:pPr>
    </w:p>
    <w:p w14:paraId="5E0DF24D" w14:textId="466839A1" w:rsidR="00A14BBF" w:rsidRPr="006036F4" w:rsidRDefault="00A14BBF" w:rsidP="00A14BBF">
      <w:pPr>
        <w:pStyle w:val="Commentaire"/>
        <w:tabs>
          <w:tab w:val="clear" w:pos="3544"/>
          <w:tab w:val="left" w:pos="1418"/>
        </w:tabs>
        <w:ind w:left="0" w:firstLine="0"/>
        <w:rPr>
          <w:rFonts w:ascii="Arial" w:hAnsi="Arial" w:cs="Arial"/>
          <w:sz w:val="20"/>
          <w:szCs w:val="22"/>
          <w:lang w:val="fr-FR"/>
        </w:rPr>
      </w:pPr>
    </w:p>
    <w:p w14:paraId="29D6B04F" w14:textId="77777777" w:rsidR="00A14BBF" w:rsidRDefault="00A14BBF" w:rsidP="00A14BBF">
      <w:pPr>
        <w:pStyle w:val="Commentaire"/>
        <w:tabs>
          <w:tab w:val="clear" w:pos="3544"/>
          <w:tab w:val="left" w:pos="1418"/>
        </w:tabs>
        <w:ind w:left="0" w:firstLine="0"/>
        <w:rPr>
          <w:rFonts w:ascii="Arial" w:hAnsi="Arial" w:cs="Arial"/>
          <w:b/>
          <w:bCs/>
          <w:i/>
          <w:iCs/>
          <w:szCs w:val="24"/>
          <w:lang w:val="fr-FR"/>
        </w:rPr>
      </w:pPr>
      <w:r w:rsidRPr="006036F4">
        <w:rPr>
          <w:rFonts w:ascii="Arial" w:hAnsi="Arial" w:cs="Arial"/>
          <w:b/>
          <w:bCs/>
          <w:i/>
          <w:iCs/>
          <w:szCs w:val="24"/>
          <w:lang w:val="fr-FR"/>
        </w:rPr>
        <w:t xml:space="preserve"> </w:t>
      </w:r>
      <w:r w:rsidRPr="006036F4">
        <w:rPr>
          <w:rFonts w:ascii="Arial" w:hAnsi="Arial" w:cs="Arial"/>
          <w:b/>
          <w:bCs/>
          <w:i/>
          <w:iCs/>
          <w:szCs w:val="24"/>
          <w:lang w:val="fr-FR"/>
        </w:rPr>
        <w:tab/>
      </w:r>
    </w:p>
    <w:p w14:paraId="0FB78278" w14:textId="78C38736" w:rsidR="004955B2" w:rsidRDefault="004955B2" w:rsidP="00A14BBF">
      <w:pPr>
        <w:pStyle w:val="Commentaire"/>
        <w:tabs>
          <w:tab w:val="clear" w:pos="3544"/>
          <w:tab w:val="left" w:pos="1418"/>
        </w:tabs>
        <w:ind w:left="0" w:firstLine="0"/>
        <w:rPr>
          <w:rFonts w:ascii="Arial" w:hAnsi="Arial" w:cs="Arial"/>
          <w:b/>
          <w:bCs/>
          <w:iCs/>
          <w:color w:val="4D4D4D"/>
          <w:sz w:val="28"/>
          <w:szCs w:val="28"/>
          <w:lang w:val="fr-FR"/>
        </w:rPr>
      </w:pPr>
    </w:p>
    <w:p w14:paraId="00272453" w14:textId="78A92172" w:rsidR="00381A24" w:rsidRDefault="00381A24" w:rsidP="00A14BBF">
      <w:pPr>
        <w:pStyle w:val="Commentaire"/>
        <w:tabs>
          <w:tab w:val="clear" w:pos="3544"/>
          <w:tab w:val="left" w:pos="1418"/>
        </w:tabs>
        <w:ind w:left="0" w:firstLine="0"/>
        <w:rPr>
          <w:rFonts w:ascii="Arial" w:hAnsi="Arial" w:cs="Arial"/>
          <w:b/>
          <w:bCs/>
          <w:iCs/>
          <w:color w:val="4D4D4D"/>
          <w:sz w:val="28"/>
          <w:szCs w:val="28"/>
          <w:lang w:val="fr-FR"/>
        </w:rPr>
      </w:pPr>
    </w:p>
    <w:p w14:paraId="0B751372" w14:textId="77777777" w:rsidR="00381A24" w:rsidRPr="006036F4" w:rsidRDefault="00381A24" w:rsidP="00A14BBF">
      <w:pPr>
        <w:pStyle w:val="Commentaire"/>
        <w:tabs>
          <w:tab w:val="clear" w:pos="3544"/>
          <w:tab w:val="left" w:pos="1418"/>
        </w:tabs>
        <w:ind w:left="0" w:firstLine="0"/>
        <w:rPr>
          <w:rFonts w:ascii="Arial" w:hAnsi="Arial" w:cs="Arial"/>
          <w:b/>
          <w:bCs/>
          <w:iCs/>
          <w:color w:val="4D4D4D"/>
          <w:sz w:val="28"/>
          <w:szCs w:val="28"/>
          <w:lang w:val="fr-FR"/>
        </w:rPr>
      </w:pPr>
    </w:p>
    <w:p w14:paraId="385EF909" w14:textId="7594186E" w:rsidR="5A70C2D4" w:rsidRDefault="5A70C2D4" w:rsidP="5A70C2D4">
      <w:pPr>
        <w:rPr>
          <w:rFonts w:ascii="Tahoma" w:hAnsi="Tahoma" w:cs="Tahoma"/>
        </w:rPr>
      </w:pPr>
    </w:p>
    <w:p w14:paraId="5447FD6D" w14:textId="6CE9E2EC" w:rsidR="00A14BBF" w:rsidRPr="006036F4" w:rsidRDefault="00D14BAF" w:rsidP="00A14BBF">
      <w:pPr>
        <w:pStyle w:val="Commentaire"/>
        <w:tabs>
          <w:tab w:val="clear" w:pos="3544"/>
          <w:tab w:val="left" w:pos="1418"/>
        </w:tabs>
        <w:ind w:left="0" w:firstLine="0"/>
        <w:rPr>
          <w:rFonts w:ascii="Arial" w:hAnsi="Arial" w:cs="Arial"/>
          <w:b/>
          <w:bCs/>
          <w:i/>
          <w:iCs/>
          <w:szCs w:val="24"/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060464B6" wp14:editId="181CEB17">
                <wp:simplePos x="0" y="0"/>
                <wp:positionH relativeFrom="column">
                  <wp:posOffset>-829945</wp:posOffset>
                </wp:positionH>
                <wp:positionV relativeFrom="paragraph">
                  <wp:posOffset>59690</wp:posOffset>
                </wp:positionV>
                <wp:extent cx="1769110" cy="456565"/>
                <wp:effectExtent l="0" t="0" r="0" b="0"/>
                <wp:wrapNone/>
                <wp:docPr id="41" name="Group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769110" cy="456565"/>
                          <a:chOff x="0" y="0"/>
                          <a:chExt cx="1619075" cy="456565"/>
                        </a:xfrm>
                      </wpg:grpSpPr>
                      <wps:wsp>
                        <wps:cNvPr id="42" name="Zone de texte 42"/>
                        <wps:cNvSpPr txBox="1">
                          <a:spLocks noChangeAspect="1" noEditPoints="1" noChangeArrowheads="1" noChangeShapeType="1" noTextEdit="1"/>
                        </wps:cNvSpPr>
                        <wps:spPr>
                          <a:xfrm>
                            <a:off x="0" y="0"/>
                            <a:ext cx="1442720" cy="45656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/>
                          </a:extLst>
                        </wps:spPr>
                        <wps:txbx>
                          <w:txbxContent>
                            <w:p w14:paraId="75A9BB9A" w14:textId="4D4F9E0E" w:rsidR="00A14BBF" w:rsidRPr="006B1000" w:rsidRDefault="005E013F" w:rsidP="00A14BBF">
                              <w:pPr>
                                <w:rPr>
                                  <w:rFonts w:ascii="Verdana" w:hAnsi="Verdana"/>
                                  <w:color w:val="FFFFFF"/>
                                  <w:sz w:val="18"/>
                                </w:rPr>
                              </w:pPr>
                              <w:r w:rsidRPr="006B1000">
                                <w:rPr>
                                  <w:rFonts w:ascii="Arial" w:hAnsi="Arial" w:cs="Arial"/>
                                  <w:b/>
                                  <w:bCs/>
                                  <w:iCs/>
                                  <w:color w:val="FFFFFF"/>
                                  <w:sz w:val="24"/>
                                  <w:szCs w:val="28"/>
                                </w:rPr>
                                <w:t>Expériences professionnelles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lipse 43"/>
                        <wps:cNvSpPr>
                          <a:spLocks noChangeAspect="1" noEditPoints="1" noChangeArrowheads="1" noChangeShapeType="1" noTextEdit="1"/>
                        </wps:cNvSpPr>
                        <wps:spPr>
                          <a:xfrm>
                            <a:off x="1216404" y="0"/>
                            <a:ext cx="402671" cy="45656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63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464B6" id="Groupe 41" o:spid="_x0000_s1040" style="position:absolute;left:0;text-align:left;margin-left:-65.35pt;margin-top:4.7pt;width:139.3pt;height:35.95pt;z-index:251660800" coordsize="16190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">
                <o:lock v:ext="edit" aspectratio="t"/>
                <v:shape id="Zone de texte 42" o:spid="_x0000_s1041" type="#_x0000_t202" style="position:absolute;width:1442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" fillcolor="#0070c0" stroked="f">
                  <o:lock v:ext="edit" aspectratio="t" verticies="t" text="t" shapetype="t"/>
                  <v:textbox>
                    <w:txbxContent>
                      <w:p w14:paraId="75A9BB9A" w14:textId="4D4F9E0E" w:rsidR="00A14BBF" w:rsidRPr="006B1000" w:rsidRDefault="005E013F" w:rsidP="00A14BBF">
                        <w:pPr>
                          <w:rPr>
                            <w:rFonts w:ascii="Verdana" w:hAnsi="Verdana"/>
                            <w:color w:val="FFFFFF"/>
                            <w:sz w:val="18"/>
                          </w:rPr>
                        </w:pPr>
                        <w:r w:rsidRPr="006B1000">
                          <w:rPr>
                            <w:rFonts w:ascii="Arial" w:hAnsi="Arial" w:cs="Arial"/>
                            <w:b/>
                            <w:bCs/>
                            <w:iCs/>
                            <w:color w:val="FFFFFF"/>
                            <w:sz w:val="24"/>
                            <w:szCs w:val="28"/>
                          </w:rPr>
                          <w:t>Expériences professionnelles</w:t>
                        </w:r>
                      </w:p>
                    </w:txbxContent>
                  </v:textbox>
                </v:shape>
                <v:oval id="Ellipse 43" o:spid="_x0000_s1042" style="position:absolute;left:12164;width:4026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" fillcolor="#0070c0" stroked="f" strokeweight=".5pt">
                  <v:stroke joinstyle="miter"/>
                  <o:lock v:ext="edit" aspectratio="t" verticies="t" text="t" shapetype="t"/>
                </v:oval>
              </v:group>
            </w:pict>
          </mc:Fallback>
        </mc:AlternateContent>
      </w:r>
    </w:p>
    <w:p w14:paraId="1FC39945" w14:textId="77777777" w:rsidR="00A14BBF" w:rsidRPr="006036F4" w:rsidRDefault="00A14BBF" w:rsidP="5A70C2D4">
      <w:pPr>
        <w:pStyle w:val="Commentaire"/>
        <w:tabs>
          <w:tab w:val="clear" w:pos="3544"/>
          <w:tab w:val="left" w:pos="1418"/>
        </w:tabs>
        <w:ind w:left="0" w:firstLine="0"/>
        <w:rPr>
          <w:rFonts w:ascii="Arial" w:hAnsi="Arial" w:cs="Arial"/>
          <w:b/>
          <w:bCs/>
          <w:color w:val="4D4D4D"/>
          <w:sz w:val="28"/>
          <w:szCs w:val="28"/>
          <w:lang w:val="fr-FR"/>
        </w:rPr>
      </w:pPr>
      <w:r w:rsidRPr="006036F4">
        <w:rPr>
          <w:rFonts w:ascii="Arial" w:hAnsi="Arial" w:cs="Arial"/>
          <w:b/>
          <w:bCs/>
          <w:i/>
          <w:iCs/>
          <w:szCs w:val="24"/>
          <w:lang w:val="fr-FR"/>
        </w:rPr>
        <w:tab/>
      </w:r>
    </w:p>
    <w:p w14:paraId="068F5103" w14:textId="2CC7D86A" w:rsidR="00CA7617" w:rsidRPr="006036F4" w:rsidRDefault="00CA7617" w:rsidP="5A70C2D4">
      <w:pPr>
        <w:pStyle w:val="Commentaire"/>
        <w:tabs>
          <w:tab w:val="clear" w:pos="3544"/>
          <w:tab w:val="left" w:pos="1418"/>
        </w:tabs>
        <w:ind w:left="0" w:firstLine="0"/>
        <w:rPr>
          <w:rFonts w:ascii="Arial" w:hAnsi="Arial" w:cs="Arial"/>
          <w:b/>
          <w:bCs/>
          <w:color w:val="4D4D4D"/>
          <w:sz w:val="28"/>
          <w:szCs w:val="28"/>
          <w:lang w:val="fr-FR"/>
        </w:rPr>
      </w:pPr>
    </w:p>
    <w:p w14:paraId="66B675F2" w14:textId="0F5858DF" w:rsidR="00CA7617" w:rsidRPr="006036F4" w:rsidRDefault="00CA7617" w:rsidP="5A70C2D4">
      <w:pPr>
        <w:pStyle w:val="Commentaire"/>
        <w:tabs>
          <w:tab w:val="clear" w:pos="3544"/>
          <w:tab w:val="left" w:pos="1418"/>
        </w:tabs>
        <w:ind w:left="0" w:firstLine="0"/>
        <w:rPr>
          <w:rFonts w:ascii="Arial" w:hAnsi="Arial" w:cs="Arial"/>
          <w:b/>
          <w:bCs/>
          <w:color w:val="4D4D4D"/>
          <w:sz w:val="28"/>
          <w:szCs w:val="28"/>
          <w:lang w:val="fr-FR"/>
        </w:rPr>
      </w:pPr>
    </w:p>
    <w:p w14:paraId="60E7AC4C" w14:textId="751CD7AC" w:rsidR="00CA7617" w:rsidRPr="000E0CAC" w:rsidRDefault="00B62189" w:rsidP="000E0CAC">
      <w:pPr>
        <w:tabs>
          <w:tab w:val="left" w:pos="2552"/>
        </w:tabs>
        <w:ind w:left="-142"/>
        <w:rPr>
          <w:rFonts w:ascii="Arial Black" w:hAnsi="Arial Black" w:cs="Arial"/>
          <w:b/>
          <w:bCs/>
          <w:color w:val="4D4D4D"/>
          <w:sz w:val="24"/>
          <w:szCs w:val="24"/>
        </w:rPr>
      </w:pPr>
      <w:r>
        <w:rPr>
          <w:rFonts w:ascii="Arial Black" w:hAnsi="Arial Black" w:cs="Arial"/>
          <w:color w:val="4D4D4D"/>
          <w:sz w:val="24"/>
          <w:szCs w:val="24"/>
        </w:rPr>
        <w:t>09</w:t>
      </w:r>
      <w:r w:rsidR="5A70C2D4" w:rsidRPr="5A70C2D4">
        <w:rPr>
          <w:rFonts w:ascii="Arial Black" w:hAnsi="Arial Black" w:cs="Arial"/>
          <w:color w:val="4D4D4D"/>
          <w:sz w:val="24"/>
          <w:szCs w:val="24"/>
        </w:rPr>
        <w:t>/2021</w:t>
      </w:r>
      <w:r>
        <w:rPr>
          <w:rFonts w:ascii="Arial Black" w:hAnsi="Arial Black" w:cs="Arial"/>
          <w:color w:val="4D4D4D"/>
          <w:sz w:val="24"/>
          <w:szCs w:val="24"/>
        </w:rPr>
        <w:t xml:space="preserve"> </w:t>
      </w:r>
      <w:r w:rsidR="5A70C2D4" w:rsidRPr="5A70C2D4">
        <w:rPr>
          <w:rFonts w:ascii="Arial Black" w:hAnsi="Arial Black" w:cs="Arial"/>
          <w:color w:val="4D4D4D"/>
          <w:sz w:val="24"/>
          <w:szCs w:val="24"/>
        </w:rPr>
        <w:t xml:space="preserve">– </w:t>
      </w:r>
      <w:r>
        <w:rPr>
          <w:rFonts w:ascii="Arial Black" w:hAnsi="Arial Black" w:cs="Arial"/>
          <w:color w:val="4D4D4D"/>
          <w:sz w:val="24"/>
          <w:szCs w:val="24"/>
        </w:rPr>
        <w:t>01/2023</w:t>
      </w:r>
      <w:r w:rsidR="00CA7617">
        <w:tab/>
      </w:r>
      <w:r w:rsidRPr="00B62189">
        <w:rPr>
          <w:rFonts w:ascii="Arial Black" w:hAnsi="Arial Black" w:cs="Arial"/>
          <w:color w:val="4D4D4D"/>
          <w:sz w:val="24"/>
          <w:szCs w:val="24"/>
        </w:rPr>
        <w:t>BNP Paribas</w:t>
      </w:r>
    </w:p>
    <w:tbl>
      <w:tblPr>
        <w:tblW w:w="10036" w:type="dxa"/>
        <w:tblInd w:w="-176" w:type="dxa"/>
        <w:tblLook w:val="00A0" w:firstRow="1" w:lastRow="0" w:firstColumn="1" w:lastColumn="0" w:noHBand="0" w:noVBand="0"/>
      </w:tblPr>
      <w:tblGrid>
        <w:gridCol w:w="10036"/>
      </w:tblGrid>
      <w:tr w:rsidR="00C77404" w:rsidRPr="00B62189" w14:paraId="5352F3B0" w14:textId="77777777" w:rsidTr="00A97F30">
        <w:trPr>
          <w:trHeight w:val="99"/>
        </w:trPr>
        <w:tc>
          <w:tcPr>
            <w:tcW w:w="10036" w:type="dxa"/>
            <w:tcBorders>
              <w:top w:val="single" w:sz="4" w:space="0" w:color="auto"/>
              <w:bottom w:val="single" w:sz="4" w:space="0" w:color="auto"/>
            </w:tcBorders>
          </w:tcPr>
          <w:p w14:paraId="359953A5" w14:textId="2140F28D" w:rsidR="00C77404" w:rsidRPr="00B62189" w:rsidRDefault="00B62189" w:rsidP="00C77404">
            <w:pPr>
              <w:pStyle w:val="Thalesclient"/>
              <w:spacing w:line="259" w:lineRule="auto"/>
              <w:rPr>
                <w:color w:val="2F5496" w:themeColor="accent1" w:themeShade="BF"/>
              </w:rPr>
            </w:pPr>
            <w:r w:rsidRPr="00B62189">
              <w:rPr>
                <w:color w:val="2F5496" w:themeColor="accent1" w:themeShade="BF"/>
              </w:rPr>
              <w:t xml:space="preserve">Ingénieur Production </w:t>
            </w:r>
          </w:p>
          <w:p w14:paraId="53A5DC72" w14:textId="77777777" w:rsidR="00B62189" w:rsidRPr="006036F4" w:rsidRDefault="00B62189" w:rsidP="00C77404">
            <w:pPr>
              <w:pStyle w:val="Thalesclient"/>
              <w:spacing w:line="259" w:lineRule="auto"/>
              <w:rPr>
                <w:color w:val="2F5496" w:themeColor="accent1" w:themeShade="BF"/>
              </w:rPr>
            </w:pPr>
          </w:p>
          <w:p w14:paraId="6901B57D" w14:textId="311803AD" w:rsidR="00B62189" w:rsidRPr="00B62189" w:rsidRDefault="00B62189" w:rsidP="00C77404">
            <w:pPr>
              <w:numPr>
                <w:ilvl w:val="0"/>
                <w:numId w:val="39"/>
              </w:numPr>
              <w:jc w:val="both"/>
              <w:rPr>
                <w:rFonts w:ascii="Tahoma" w:hAnsi="Tahoma" w:cs="Tahoma"/>
                <w:b/>
                <w:bCs/>
              </w:rPr>
            </w:pPr>
            <w:r w:rsidRPr="00B62189">
              <w:rPr>
                <w:rFonts w:ascii="Tahoma" w:eastAsia="Tahoma" w:hAnsi="Tahoma" w:cs="Tahoma"/>
              </w:rPr>
              <w:t>Migration des applications cloud ready vers le cloud PAASv4 DMZR IBM en utilisant les charts HELM</w:t>
            </w:r>
            <w:r>
              <w:rPr>
                <w:rFonts w:ascii="Tahoma" w:eastAsia="Tahoma" w:hAnsi="Tahoma" w:cs="Tahoma"/>
              </w:rPr>
              <w:t>.</w:t>
            </w:r>
          </w:p>
          <w:p w14:paraId="3FC82247" w14:textId="6894D764" w:rsidR="00C77404" w:rsidRPr="00B62189" w:rsidRDefault="00B62189" w:rsidP="00B62189">
            <w:pPr>
              <w:numPr>
                <w:ilvl w:val="0"/>
                <w:numId w:val="39"/>
              </w:numPr>
              <w:jc w:val="both"/>
              <w:rPr>
                <w:rFonts w:ascii="Tahoma" w:eastAsia="Tahoma" w:hAnsi="Tahoma" w:cs="Tahoma"/>
              </w:rPr>
            </w:pPr>
            <w:r w:rsidRPr="00B62189">
              <w:rPr>
                <w:rFonts w:ascii="Tahoma" w:eastAsia="Tahoma" w:hAnsi="Tahoma" w:cs="Tahoma"/>
              </w:rPr>
              <w:t>Migration de déploiement des applications legacy de ARA (solution d'automatisation de déploiement IBM) vers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B62189">
              <w:rPr>
                <w:rFonts w:ascii="Tahoma" w:eastAsia="Tahoma" w:hAnsi="Tahoma" w:cs="Tahoma"/>
              </w:rPr>
              <w:t>Ansible/Ansible Tower</w:t>
            </w:r>
            <w:r>
              <w:rPr>
                <w:rFonts w:ascii="Tahoma" w:eastAsia="Tahoma" w:hAnsi="Tahoma" w:cs="Tahoma"/>
              </w:rPr>
              <w:t>.</w:t>
            </w:r>
          </w:p>
          <w:p w14:paraId="55F677B8" w14:textId="0F486D46" w:rsidR="00B62189" w:rsidRPr="00B62189" w:rsidRDefault="00B62189" w:rsidP="00C77404">
            <w:pPr>
              <w:numPr>
                <w:ilvl w:val="0"/>
                <w:numId w:val="39"/>
              </w:numPr>
              <w:jc w:val="both"/>
              <w:rPr>
                <w:rFonts w:ascii="Tahoma" w:hAnsi="Tahoma" w:cs="Tahoma"/>
                <w:b/>
                <w:bCs/>
              </w:rPr>
            </w:pPr>
            <w:r w:rsidRPr="00B62189">
              <w:rPr>
                <w:rFonts w:ascii="Tahoma" w:eastAsia="Tahoma" w:hAnsi="Tahoma" w:cs="Tahoma"/>
              </w:rPr>
              <w:t>Gestion de l'obsolescence, upgarde mineur et majeur du parc Linux</w:t>
            </w:r>
            <w:r>
              <w:rPr>
                <w:rFonts w:ascii="Tahoma" w:eastAsia="Tahoma" w:hAnsi="Tahoma" w:cs="Tahoma"/>
              </w:rPr>
              <w:t>.</w:t>
            </w:r>
          </w:p>
          <w:p w14:paraId="16763A23" w14:textId="78271B1F" w:rsidR="00B62189" w:rsidRPr="00B62189" w:rsidRDefault="00B62189" w:rsidP="00C77404">
            <w:pPr>
              <w:numPr>
                <w:ilvl w:val="0"/>
                <w:numId w:val="39"/>
              </w:numPr>
              <w:jc w:val="both"/>
              <w:rPr>
                <w:rFonts w:ascii="Tahoma" w:hAnsi="Tahoma" w:cs="Tahoma"/>
                <w:b/>
                <w:bCs/>
              </w:rPr>
            </w:pPr>
            <w:r w:rsidRPr="00B62189">
              <w:rPr>
                <w:rFonts w:ascii="Tahoma" w:eastAsia="Tahoma" w:hAnsi="Tahoma" w:cs="Tahoma"/>
              </w:rPr>
              <w:t>Gestion de la micorsegmentation (chantier de gestion de flux dans le réseau BNP)</w:t>
            </w:r>
            <w:r>
              <w:rPr>
                <w:rFonts w:ascii="Tahoma" w:eastAsia="Tahoma" w:hAnsi="Tahoma" w:cs="Tahoma"/>
              </w:rPr>
              <w:t>.</w:t>
            </w:r>
          </w:p>
          <w:p w14:paraId="76769127" w14:textId="02BB372C" w:rsidR="00C77404" w:rsidRDefault="00B62189" w:rsidP="00C77404">
            <w:pPr>
              <w:numPr>
                <w:ilvl w:val="0"/>
                <w:numId w:val="39"/>
              </w:numPr>
              <w:jc w:val="both"/>
              <w:rPr>
                <w:rFonts w:ascii="Tahoma" w:eastAsia="Tahoma" w:hAnsi="Tahoma" w:cs="Tahoma"/>
              </w:rPr>
            </w:pPr>
            <w:r w:rsidRPr="00B62189">
              <w:rPr>
                <w:rFonts w:ascii="Tahoma" w:eastAsia="Tahoma" w:hAnsi="Tahoma" w:cs="Tahoma"/>
              </w:rPr>
              <w:t xml:space="preserve">Gestion des secrets </w:t>
            </w:r>
            <w:r>
              <w:rPr>
                <w:rFonts w:ascii="Tahoma" w:eastAsia="Tahoma" w:hAnsi="Tahoma" w:cs="Tahoma"/>
              </w:rPr>
              <w:t>dans le coffre-fort</w:t>
            </w:r>
            <w:r w:rsidRPr="00B62189">
              <w:rPr>
                <w:rFonts w:ascii="Tahoma" w:eastAsia="Tahoma" w:hAnsi="Tahoma" w:cs="Tahoma"/>
              </w:rPr>
              <w:t xml:space="preserve"> Hashicorp VAULT. </w:t>
            </w:r>
            <w:r w:rsidR="00C77404" w:rsidRPr="5A70C2D4">
              <w:rPr>
                <w:rFonts w:ascii="Tahoma" w:eastAsia="Tahoma" w:hAnsi="Tahoma" w:cs="Tahoma"/>
              </w:rPr>
              <w:t xml:space="preserve"> </w:t>
            </w:r>
          </w:p>
          <w:p w14:paraId="5FF70F10" w14:textId="118A7749" w:rsidR="00B62189" w:rsidRPr="00B62189" w:rsidRDefault="00B62189" w:rsidP="00B62189">
            <w:pPr>
              <w:numPr>
                <w:ilvl w:val="0"/>
                <w:numId w:val="39"/>
              </w:num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Mise en place des dashboard</w:t>
            </w:r>
            <w:r w:rsidR="00A2344C">
              <w:rPr>
                <w:rFonts w:ascii="Tahoma" w:eastAsia="Tahoma" w:hAnsi="Tahoma" w:cs="Tahoma"/>
              </w:rPr>
              <w:t>s</w:t>
            </w:r>
            <w:r>
              <w:rPr>
                <w:rFonts w:ascii="Tahoma" w:eastAsia="Tahoma" w:hAnsi="Tahoma" w:cs="Tahoma"/>
              </w:rPr>
              <w:t xml:space="preserve"> de supervision Splunk.</w:t>
            </w:r>
          </w:p>
          <w:p w14:paraId="3DAB7A35" w14:textId="0151D05B" w:rsidR="00C77404" w:rsidRPr="00B62189" w:rsidRDefault="00B62189" w:rsidP="00926C2D">
            <w:pPr>
              <w:numPr>
                <w:ilvl w:val="0"/>
                <w:numId w:val="39"/>
              </w:numPr>
              <w:jc w:val="both"/>
            </w:pPr>
            <w:r w:rsidRPr="00B62189">
              <w:rPr>
                <w:rFonts w:ascii="Tahoma" w:eastAsia="Tahoma" w:hAnsi="Tahoma" w:cs="Tahoma"/>
              </w:rPr>
              <w:t>Monitoring via Dynatrace</w:t>
            </w:r>
            <w:r>
              <w:rPr>
                <w:rFonts w:ascii="Tahoma" w:eastAsia="Tahoma" w:hAnsi="Tahoma" w:cs="Tahoma"/>
              </w:rPr>
              <w:t>.</w:t>
            </w:r>
          </w:p>
          <w:p w14:paraId="3AB2D1A1" w14:textId="58E1D8E5" w:rsidR="00B62189" w:rsidRPr="006036F4" w:rsidRDefault="00B62189" w:rsidP="00B62189">
            <w:pPr>
              <w:ind w:left="720"/>
              <w:jc w:val="both"/>
            </w:pPr>
          </w:p>
          <w:p w14:paraId="767C129A" w14:textId="77777777" w:rsidR="00C77404" w:rsidRPr="006036F4" w:rsidRDefault="00C77404" w:rsidP="00C77404">
            <w:pPr>
              <w:jc w:val="both"/>
              <w:rPr>
                <w:rFonts w:ascii="Tahoma" w:hAnsi="Tahoma" w:cs="Tahoma"/>
                <w:b/>
                <w:bCs/>
              </w:rPr>
            </w:pPr>
            <w:r w:rsidRPr="5A70C2D4">
              <w:rPr>
                <w:rFonts w:ascii="Tahoma" w:hAnsi="Tahoma" w:cs="Tahoma"/>
                <w:b/>
                <w:bCs/>
              </w:rPr>
              <w:t>Environnement technique</w:t>
            </w:r>
          </w:p>
          <w:p w14:paraId="5A142EC4" w14:textId="69835BDA" w:rsidR="00C77404" w:rsidRPr="00B62189" w:rsidRDefault="00B62189" w:rsidP="00C77404">
            <w:pPr>
              <w:jc w:val="both"/>
              <w:rPr>
                <w:rFonts w:ascii="Tahoma" w:hAnsi="Tahoma" w:cs="Tahoma"/>
                <w:lang w:val="en-US"/>
              </w:rPr>
            </w:pPr>
            <w:r w:rsidRPr="00B62189">
              <w:rPr>
                <w:rFonts w:ascii="Tahoma" w:hAnsi="Tahoma" w:cs="Tahoma"/>
                <w:lang w:val="en-US"/>
              </w:rPr>
              <w:t>Kubernetes</w:t>
            </w:r>
            <w:r w:rsidR="00C77404" w:rsidRPr="00B62189">
              <w:rPr>
                <w:rFonts w:ascii="Tahoma" w:hAnsi="Tahoma" w:cs="Tahoma"/>
                <w:lang w:val="en-US"/>
              </w:rPr>
              <w:t xml:space="preserve">, </w:t>
            </w:r>
            <w:r w:rsidRPr="00B62189">
              <w:rPr>
                <w:rFonts w:ascii="Tahoma" w:hAnsi="Tahoma" w:cs="Tahoma"/>
                <w:lang w:val="en-US"/>
              </w:rPr>
              <w:t>Helm, Hashicorp Vault, T</w:t>
            </w:r>
            <w:r>
              <w:rPr>
                <w:rFonts w:ascii="Tahoma" w:hAnsi="Tahoma" w:cs="Tahoma"/>
                <w:lang w:val="en-US"/>
              </w:rPr>
              <w:t>erraform, Gitlab/Gitlab-CI, Ansible/Ansible Tower, Linux</w:t>
            </w:r>
          </w:p>
        </w:tc>
      </w:tr>
      <w:tr w:rsidR="00C77404" w:rsidRPr="00B62189" w14:paraId="41B000BB" w14:textId="77777777" w:rsidTr="00A97F30">
        <w:trPr>
          <w:trHeight w:val="99"/>
        </w:trPr>
        <w:tc>
          <w:tcPr>
            <w:tcW w:w="10036" w:type="dxa"/>
            <w:tcBorders>
              <w:top w:val="single" w:sz="4" w:space="0" w:color="auto"/>
            </w:tcBorders>
          </w:tcPr>
          <w:p w14:paraId="305B82A7" w14:textId="77777777" w:rsidR="00C77404" w:rsidRPr="00B62189" w:rsidRDefault="00C77404" w:rsidP="00A97F30">
            <w:pPr>
              <w:pStyle w:val="Thalesclient"/>
              <w:rPr>
                <w:color w:val="2F5496"/>
                <w:lang w:val="en-US"/>
              </w:rPr>
            </w:pPr>
          </w:p>
        </w:tc>
      </w:tr>
    </w:tbl>
    <w:p w14:paraId="46BDD992" w14:textId="14FAD1F1" w:rsidR="00CA7617" w:rsidRPr="00B62189" w:rsidRDefault="00CA7617" w:rsidP="5A70C2D4">
      <w:pPr>
        <w:pStyle w:val="Commentaire"/>
        <w:tabs>
          <w:tab w:val="clear" w:pos="3544"/>
          <w:tab w:val="left" w:pos="1418"/>
        </w:tabs>
        <w:ind w:left="0" w:firstLine="0"/>
        <w:rPr>
          <w:rFonts w:ascii="Arial" w:hAnsi="Arial" w:cs="Arial"/>
          <w:b/>
          <w:bCs/>
          <w:color w:val="4D4D4D"/>
          <w:sz w:val="28"/>
          <w:szCs w:val="28"/>
          <w:lang w:val="en-US"/>
        </w:rPr>
      </w:pPr>
    </w:p>
    <w:p w14:paraId="524E5703" w14:textId="09FFE3F4" w:rsidR="00CA7617" w:rsidRDefault="5A70C2D4" w:rsidP="5A70C2D4">
      <w:pPr>
        <w:tabs>
          <w:tab w:val="left" w:pos="2552"/>
        </w:tabs>
        <w:ind w:left="-142"/>
        <w:rPr>
          <w:rFonts w:ascii="Arial Black" w:hAnsi="Arial Black" w:cs="Arial"/>
          <w:color w:val="4D4D4D"/>
          <w:sz w:val="24"/>
          <w:szCs w:val="24"/>
        </w:rPr>
      </w:pPr>
      <w:r w:rsidRPr="5A70C2D4">
        <w:rPr>
          <w:rFonts w:ascii="Arial Black" w:hAnsi="Arial Black" w:cs="Arial"/>
          <w:color w:val="4D4D4D"/>
          <w:sz w:val="24"/>
          <w:szCs w:val="24"/>
        </w:rPr>
        <w:t>0</w:t>
      </w:r>
      <w:r w:rsidR="00B62189">
        <w:rPr>
          <w:rFonts w:ascii="Arial Black" w:hAnsi="Arial Black" w:cs="Arial"/>
          <w:color w:val="4D4D4D"/>
          <w:sz w:val="24"/>
          <w:szCs w:val="24"/>
        </w:rPr>
        <w:t>1</w:t>
      </w:r>
      <w:r w:rsidRPr="5A70C2D4">
        <w:rPr>
          <w:rFonts w:ascii="Arial Black" w:hAnsi="Arial Black" w:cs="Arial"/>
          <w:color w:val="4D4D4D"/>
          <w:sz w:val="24"/>
          <w:szCs w:val="24"/>
        </w:rPr>
        <w:t>/202</w:t>
      </w:r>
      <w:r w:rsidR="00B62189">
        <w:rPr>
          <w:rFonts w:ascii="Arial Black" w:hAnsi="Arial Black" w:cs="Arial"/>
          <w:color w:val="4D4D4D"/>
          <w:sz w:val="24"/>
          <w:szCs w:val="24"/>
        </w:rPr>
        <w:t>1</w:t>
      </w:r>
      <w:r w:rsidRPr="5A70C2D4">
        <w:rPr>
          <w:rFonts w:ascii="Arial Black" w:hAnsi="Arial Black" w:cs="Arial"/>
          <w:color w:val="4D4D4D"/>
          <w:sz w:val="24"/>
          <w:szCs w:val="24"/>
        </w:rPr>
        <w:t xml:space="preserve"> – 0</w:t>
      </w:r>
      <w:r w:rsidR="00B62189">
        <w:rPr>
          <w:rFonts w:ascii="Arial Black" w:hAnsi="Arial Black" w:cs="Arial"/>
          <w:color w:val="4D4D4D"/>
          <w:sz w:val="24"/>
          <w:szCs w:val="24"/>
        </w:rPr>
        <w:t>9</w:t>
      </w:r>
      <w:r w:rsidRPr="5A70C2D4">
        <w:rPr>
          <w:rFonts w:ascii="Arial Black" w:hAnsi="Arial Black" w:cs="Arial"/>
          <w:color w:val="4D4D4D"/>
          <w:sz w:val="24"/>
          <w:szCs w:val="24"/>
        </w:rPr>
        <w:t xml:space="preserve">/2021 </w:t>
      </w:r>
      <w:r w:rsidR="00CA7617" w:rsidRPr="00C77404">
        <w:rPr>
          <w:rFonts w:ascii="Arial Black" w:hAnsi="Arial Black" w:cs="Arial"/>
          <w:color w:val="4D4D4D"/>
          <w:sz w:val="24"/>
          <w:szCs w:val="24"/>
        </w:rPr>
        <w:tab/>
      </w:r>
      <w:r w:rsidR="00B62189">
        <w:rPr>
          <w:rFonts w:ascii="Arial Black" w:hAnsi="Arial Black" w:cs="Arial"/>
          <w:color w:val="4D4D4D"/>
          <w:sz w:val="24"/>
          <w:szCs w:val="24"/>
        </w:rPr>
        <w:t>Vistaprint</w:t>
      </w:r>
    </w:p>
    <w:tbl>
      <w:tblPr>
        <w:tblW w:w="10218" w:type="dxa"/>
        <w:tblInd w:w="-142" w:type="dxa"/>
        <w:tblLook w:val="00A0" w:firstRow="1" w:lastRow="0" w:firstColumn="1" w:lastColumn="0" w:noHBand="0" w:noVBand="0"/>
      </w:tblPr>
      <w:tblGrid>
        <w:gridCol w:w="10252"/>
      </w:tblGrid>
      <w:tr w:rsidR="00C77404" w:rsidRPr="00B62189" w14:paraId="2B1F1468" w14:textId="77777777" w:rsidTr="000E0CAC">
        <w:trPr>
          <w:trHeight w:val="99"/>
        </w:trPr>
        <w:tc>
          <w:tcPr>
            <w:tcW w:w="10218" w:type="dxa"/>
            <w:tcBorders>
              <w:top w:val="single" w:sz="4" w:space="0" w:color="auto"/>
              <w:bottom w:val="single" w:sz="4" w:space="0" w:color="auto"/>
            </w:tcBorders>
          </w:tcPr>
          <w:p w14:paraId="0CBEE434" w14:textId="77777777" w:rsidR="00C77404" w:rsidRPr="006036F4" w:rsidRDefault="00C77404" w:rsidP="00C77404">
            <w:pPr>
              <w:pStyle w:val="Thalesclient"/>
              <w:rPr>
                <w:color w:val="2F5496" w:themeColor="accent1" w:themeShade="BF"/>
              </w:rPr>
            </w:pPr>
            <w:r w:rsidRPr="5A70C2D4">
              <w:rPr>
                <w:color w:val="2F5496" w:themeColor="accent1" w:themeShade="BF"/>
              </w:rPr>
              <w:t xml:space="preserve">Consultant Cloud </w:t>
            </w:r>
          </w:p>
          <w:p w14:paraId="5B38CB8F" w14:textId="33609581" w:rsidR="00B62189" w:rsidRDefault="00B62189" w:rsidP="00B62189">
            <w:pPr>
              <w:numPr>
                <w:ilvl w:val="0"/>
                <w:numId w:val="39"/>
              </w:numPr>
              <w:jc w:val="both"/>
              <w:rPr>
                <w:rFonts w:ascii="Tahoma" w:eastAsia="Tahoma" w:hAnsi="Tahoma" w:cs="Tahoma"/>
              </w:rPr>
            </w:pPr>
            <w:r w:rsidRPr="00B62189">
              <w:rPr>
                <w:rFonts w:ascii="Tahoma" w:eastAsia="Tahoma" w:hAnsi="Tahoma" w:cs="Tahoma"/>
              </w:rPr>
              <w:t xml:space="preserve">Mettre en place et maintenir les environnements d’intégration, pre-production et production sur une infrastructure hybride (on-premises et AWS). </w:t>
            </w:r>
          </w:p>
          <w:p w14:paraId="1B54539A" w14:textId="4C05D194" w:rsidR="00B62189" w:rsidRPr="00B62189" w:rsidRDefault="00B62189" w:rsidP="00B62189">
            <w:pPr>
              <w:numPr>
                <w:ilvl w:val="0"/>
                <w:numId w:val="39"/>
              </w:num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Gestion de déploiement </w:t>
            </w:r>
            <w:r w:rsidR="00B1159F">
              <w:rPr>
                <w:rFonts w:ascii="Tahoma" w:eastAsia="Tahoma" w:hAnsi="Tahoma" w:cs="Tahoma"/>
              </w:rPr>
              <w:t xml:space="preserve">applicatif </w:t>
            </w:r>
            <w:r>
              <w:rPr>
                <w:rFonts w:ascii="Tahoma" w:eastAsia="Tahoma" w:hAnsi="Tahoma" w:cs="Tahoma"/>
              </w:rPr>
              <w:t>via Ansible/Ansible Tower.</w:t>
            </w:r>
          </w:p>
          <w:p w14:paraId="7B4229A9" w14:textId="0EFDE2B5" w:rsidR="00C77404" w:rsidRDefault="00B62189" w:rsidP="00B62189">
            <w:pPr>
              <w:pStyle w:val="Paragraphedeliste"/>
              <w:numPr>
                <w:ilvl w:val="0"/>
                <w:numId w:val="39"/>
              </w:num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B62189">
              <w:rPr>
                <w:rFonts w:ascii="Tahoma" w:eastAsia="Tahoma" w:hAnsi="Tahoma" w:cs="Tahoma"/>
                <w:sz w:val="20"/>
                <w:szCs w:val="20"/>
              </w:rPr>
              <w:t>Prise en charge des incidents N2-N3</w:t>
            </w:r>
            <w:r>
              <w:rPr>
                <w:rFonts w:ascii="Tahoma" w:eastAsia="Tahoma" w:hAnsi="Tahoma" w:cs="Tahoma"/>
                <w:sz w:val="20"/>
                <w:szCs w:val="20"/>
              </w:rPr>
              <w:t>.</w:t>
            </w:r>
          </w:p>
          <w:p w14:paraId="3CEEE1FE" w14:textId="77777777" w:rsidR="00B62189" w:rsidRPr="006036F4" w:rsidRDefault="00B62189" w:rsidP="00B62189">
            <w:pPr>
              <w:pStyle w:val="Paragraphedeliste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344538D3" w14:textId="77777777" w:rsidR="00C77404" w:rsidRPr="00B62189" w:rsidRDefault="00C77404" w:rsidP="00C77404">
            <w:pPr>
              <w:jc w:val="both"/>
              <w:rPr>
                <w:rFonts w:ascii="Tahoma" w:hAnsi="Tahoma" w:cs="Tahoma"/>
                <w:b/>
                <w:bCs/>
                <w:lang w:val="en-US"/>
              </w:rPr>
            </w:pPr>
            <w:r w:rsidRPr="00B62189">
              <w:rPr>
                <w:rFonts w:ascii="Tahoma" w:hAnsi="Tahoma" w:cs="Tahoma"/>
                <w:b/>
                <w:bCs/>
                <w:lang w:val="en-US"/>
              </w:rPr>
              <w:t>Environnement technique</w:t>
            </w:r>
          </w:p>
          <w:p w14:paraId="3F3D3B77" w14:textId="09B1D176" w:rsidR="00C77404" w:rsidRPr="000E0CAC" w:rsidRDefault="00B62189" w:rsidP="000E0CAC">
            <w:pPr>
              <w:jc w:val="both"/>
              <w:rPr>
                <w:rFonts w:ascii="Tahoma" w:hAnsi="Tahoma" w:cs="Tahoma"/>
                <w:lang w:val="en-US"/>
              </w:rPr>
            </w:pPr>
            <w:r w:rsidRPr="00B62189">
              <w:rPr>
                <w:rFonts w:ascii="Tahoma" w:hAnsi="Tahoma" w:cs="Tahoma"/>
                <w:lang w:val="en-US"/>
              </w:rPr>
              <w:t>AW</w:t>
            </w:r>
            <w:r>
              <w:rPr>
                <w:rFonts w:ascii="Tahoma" w:hAnsi="Tahoma" w:cs="Tahoma"/>
                <w:lang w:val="en-US"/>
              </w:rPr>
              <w:t>S</w:t>
            </w:r>
            <w:r w:rsidR="00C77404" w:rsidRPr="00B62189">
              <w:rPr>
                <w:rFonts w:ascii="Tahoma" w:hAnsi="Tahoma" w:cs="Tahoma"/>
                <w:lang w:val="en-US"/>
              </w:rPr>
              <w:t xml:space="preserve">, </w:t>
            </w:r>
            <w:r w:rsidR="000E0CAC">
              <w:rPr>
                <w:rFonts w:ascii="Tahoma" w:hAnsi="Tahoma" w:cs="Tahoma"/>
                <w:lang w:val="en-US"/>
              </w:rPr>
              <w:t>Vagrant</w:t>
            </w:r>
            <w:r w:rsidR="00C77404" w:rsidRPr="00B62189">
              <w:rPr>
                <w:rFonts w:ascii="Tahoma" w:hAnsi="Tahoma" w:cs="Tahoma"/>
                <w:lang w:val="en-US"/>
              </w:rPr>
              <w:t xml:space="preserve">, Terraform, </w:t>
            </w:r>
            <w:r w:rsidR="000E0CAC">
              <w:rPr>
                <w:rFonts w:ascii="Tahoma" w:hAnsi="Tahoma" w:cs="Tahoma"/>
                <w:lang w:val="en-US"/>
              </w:rPr>
              <w:t>Ansible</w:t>
            </w:r>
            <w:r w:rsidR="00C77404" w:rsidRPr="00B62189">
              <w:rPr>
                <w:rFonts w:ascii="Tahoma" w:hAnsi="Tahoma" w:cs="Tahoma"/>
                <w:lang w:val="en-US"/>
              </w:rPr>
              <w:t xml:space="preserve">, </w:t>
            </w:r>
            <w:r w:rsidR="000E0CAC">
              <w:rPr>
                <w:rFonts w:ascii="Tahoma" w:hAnsi="Tahoma" w:cs="Tahoma"/>
                <w:lang w:val="en-US"/>
              </w:rPr>
              <w:t>Ansible Tower</w:t>
            </w:r>
            <w:r w:rsidR="00C77404" w:rsidRPr="00B62189">
              <w:rPr>
                <w:rFonts w:ascii="Tahoma" w:hAnsi="Tahoma" w:cs="Tahoma"/>
                <w:lang w:val="en-US"/>
              </w:rPr>
              <w:t>, Git</w:t>
            </w:r>
          </w:p>
        </w:tc>
      </w:tr>
      <w:tr w:rsidR="00C77404" w:rsidRPr="00B62189" w14:paraId="6269171C" w14:textId="77777777" w:rsidTr="000E0CAC">
        <w:trPr>
          <w:trHeight w:val="99"/>
        </w:trPr>
        <w:tc>
          <w:tcPr>
            <w:tcW w:w="10218" w:type="dxa"/>
            <w:tcBorders>
              <w:top w:val="single" w:sz="4" w:space="0" w:color="auto"/>
            </w:tcBorders>
          </w:tcPr>
          <w:p w14:paraId="157E385A" w14:textId="2644816E" w:rsidR="000E0CAC" w:rsidRDefault="000E0CAC" w:rsidP="00A97F30">
            <w:pPr>
              <w:pStyle w:val="Thalesclient"/>
              <w:rPr>
                <w:color w:val="2F5496"/>
                <w:lang w:val="en-US"/>
              </w:rPr>
            </w:pPr>
          </w:p>
          <w:p w14:paraId="2D261D4C" w14:textId="77777777" w:rsidR="000E0CAC" w:rsidRDefault="000E0CAC" w:rsidP="00A97F30">
            <w:pPr>
              <w:pStyle w:val="Thalesclient"/>
              <w:rPr>
                <w:color w:val="2F5496"/>
                <w:lang w:val="en-US"/>
              </w:rPr>
            </w:pPr>
          </w:p>
          <w:p w14:paraId="367BFD1B" w14:textId="01B56C5D" w:rsidR="000E0CAC" w:rsidRPr="000E0CAC" w:rsidRDefault="000E0CAC" w:rsidP="000E0CAC">
            <w:pPr>
              <w:tabs>
                <w:tab w:val="left" w:pos="2552"/>
              </w:tabs>
              <w:ind w:left="-142"/>
              <w:rPr>
                <w:rFonts w:ascii="Arial Black" w:hAnsi="Arial Black" w:cs="Arial"/>
                <w:b/>
                <w:bCs/>
                <w:color w:val="4D4D4D"/>
                <w:sz w:val="24"/>
                <w:szCs w:val="24"/>
                <w:lang w:val="en-US"/>
              </w:rPr>
            </w:pPr>
            <w:r>
              <w:rPr>
                <w:rFonts w:ascii="Arial Black" w:hAnsi="Arial Black" w:cs="Arial"/>
                <w:color w:val="4D4D4D"/>
                <w:sz w:val="24"/>
                <w:szCs w:val="24"/>
                <w:lang w:val="en-US"/>
              </w:rPr>
              <w:t xml:space="preserve"> </w:t>
            </w:r>
            <w:r w:rsidRPr="000E0CAC">
              <w:rPr>
                <w:rFonts w:ascii="Arial Black" w:hAnsi="Arial Black" w:cs="Arial"/>
                <w:color w:val="4D4D4D"/>
                <w:sz w:val="24"/>
                <w:szCs w:val="24"/>
                <w:lang w:val="en-US"/>
              </w:rPr>
              <w:t>09/20</w:t>
            </w:r>
            <w:r w:rsidRPr="000E0CAC">
              <w:rPr>
                <w:rFonts w:ascii="Arial Black" w:hAnsi="Arial Black" w:cs="Arial"/>
                <w:color w:val="4D4D4D"/>
                <w:sz w:val="24"/>
                <w:szCs w:val="24"/>
                <w:lang w:val="en-US"/>
              </w:rPr>
              <w:t>18</w:t>
            </w:r>
            <w:r w:rsidRPr="000E0CAC">
              <w:rPr>
                <w:rFonts w:ascii="Arial Black" w:hAnsi="Arial Black" w:cs="Arial"/>
                <w:color w:val="4D4D4D"/>
                <w:sz w:val="24"/>
                <w:szCs w:val="24"/>
                <w:lang w:val="en-US"/>
              </w:rPr>
              <w:t xml:space="preserve"> – 01/202</w:t>
            </w:r>
            <w:r w:rsidRPr="000E0CAC">
              <w:rPr>
                <w:rFonts w:ascii="Arial Black" w:hAnsi="Arial Black" w:cs="Arial"/>
                <w:color w:val="4D4D4D"/>
                <w:sz w:val="24"/>
                <w:szCs w:val="24"/>
                <w:lang w:val="en-US"/>
              </w:rPr>
              <w:t>1</w:t>
            </w:r>
            <w:r w:rsidRPr="000E0CAC">
              <w:rPr>
                <w:lang w:val="en-US"/>
              </w:rPr>
              <w:tab/>
            </w:r>
            <w:r w:rsidRPr="000E0CAC">
              <w:rPr>
                <w:rFonts w:ascii="Arial Black" w:hAnsi="Arial Black" w:cs="Arial"/>
                <w:color w:val="4D4D4D"/>
                <w:sz w:val="24"/>
                <w:szCs w:val="24"/>
                <w:lang w:val="en-US"/>
              </w:rPr>
              <w:t>Sofrecom/ Orange Labs Tunisie (OLT</w:t>
            </w:r>
            <w:r>
              <w:rPr>
                <w:rFonts w:ascii="Arial Black" w:hAnsi="Arial Black" w:cs="Arial"/>
                <w:color w:val="4D4D4D"/>
                <w:sz w:val="24"/>
                <w:szCs w:val="24"/>
                <w:lang w:val="en-US"/>
              </w:rPr>
              <w:t>)</w:t>
            </w:r>
          </w:p>
          <w:tbl>
            <w:tblPr>
              <w:tblW w:w="10036" w:type="dxa"/>
              <w:tblLook w:val="00A0" w:firstRow="1" w:lastRow="0" w:firstColumn="1" w:lastColumn="0" w:noHBand="0" w:noVBand="0"/>
            </w:tblPr>
            <w:tblGrid>
              <w:gridCol w:w="10036"/>
            </w:tblGrid>
            <w:tr w:rsidR="000E0CAC" w:rsidRPr="00B62189" w14:paraId="553F0EEF" w14:textId="77777777" w:rsidTr="00CD28BD">
              <w:trPr>
                <w:trHeight w:val="99"/>
              </w:trPr>
              <w:tc>
                <w:tcPr>
                  <w:tcW w:w="1003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DA9BF5D" w14:textId="77777777" w:rsidR="000E0CAC" w:rsidRPr="00B62189" w:rsidRDefault="000E0CAC" w:rsidP="000E0CAC">
                  <w:pPr>
                    <w:pStyle w:val="Thalesclient"/>
                    <w:spacing w:line="259" w:lineRule="auto"/>
                    <w:rPr>
                      <w:color w:val="2F5496" w:themeColor="accent1" w:themeShade="BF"/>
                    </w:rPr>
                  </w:pPr>
                  <w:r w:rsidRPr="00B62189">
                    <w:rPr>
                      <w:color w:val="2F5496" w:themeColor="accent1" w:themeShade="BF"/>
                    </w:rPr>
                    <w:t xml:space="preserve">Ingénieur Production </w:t>
                  </w:r>
                </w:p>
                <w:p w14:paraId="041F225D" w14:textId="77777777" w:rsidR="000E0CAC" w:rsidRPr="006036F4" w:rsidRDefault="000E0CAC" w:rsidP="000E0CAC">
                  <w:pPr>
                    <w:pStyle w:val="Thalesclient"/>
                    <w:spacing w:line="259" w:lineRule="auto"/>
                    <w:rPr>
                      <w:color w:val="2F5496" w:themeColor="accent1" w:themeShade="BF"/>
                    </w:rPr>
                  </w:pPr>
                </w:p>
                <w:p w14:paraId="3975F984" w14:textId="37C7B2A3" w:rsidR="000E0CAC" w:rsidRPr="000E0CAC" w:rsidRDefault="001452B6" w:rsidP="000E0CAC">
                  <w:pPr>
                    <w:numPr>
                      <w:ilvl w:val="0"/>
                      <w:numId w:val="39"/>
                    </w:numPr>
                    <w:jc w:val="both"/>
                    <w:rPr>
                      <w:rFonts w:ascii="Tahoma" w:eastAsia="Tahoma" w:hAnsi="Tahoma" w:cs="Tahoma"/>
                    </w:rPr>
                  </w:pPr>
                  <w:r w:rsidRPr="000E0CAC">
                    <w:rPr>
                      <w:rFonts w:ascii="Tahoma" w:eastAsia="Tahoma" w:hAnsi="Tahoma" w:cs="Tahoma"/>
                    </w:rPr>
                    <w:t>Déploi</w:t>
                  </w:r>
                  <w:r>
                    <w:rPr>
                      <w:rFonts w:ascii="Tahoma" w:eastAsia="Tahoma" w:hAnsi="Tahoma" w:cs="Tahoma"/>
                    </w:rPr>
                    <w:t>ement</w:t>
                  </w:r>
                  <w:r w:rsidR="000E0CAC" w:rsidRPr="000E0CAC">
                    <w:rPr>
                      <w:rFonts w:ascii="Tahoma" w:eastAsia="Tahoma" w:hAnsi="Tahoma" w:cs="Tahoma"/>
                    </w:rPr>
                    <w:t xml:space="preserve"> des applications cloud native sur le cloud Orange (PAAS/Openshift) pour les</w:t>
                  </w:r>
                  <w:r w:rsidR="000E0CAC">
                    <w:rPr>
                      <w:rFonts w:ascii="Tahoma" w:eastAsia="Tahoma" w:hAnsi="Tahoma" w:cs="Tahoma"/>
                    </w:rPr>
                    <w:t xml:space="preserve"> </w:t>
                  </w:r>
                  <w:r w:rsidR="000E0CAC" w:rsidRPr="000E0CAC">
                    <w:rPr>
                      <w:rFonts w:ascii="Tahoma" w:eastAsia="Tahoma" w:hAnsi="Tahoma" w:cs="Tahoma"/>
                    </w:rPr>
                    <w:t>filiales dans la zone MEA (Moyen-Orient &amp; Afrique).</w:t>
                  </w:r>
                </w:p>
                <w:p w14:paraId="22AD88B2" w14:textId="77777777" w:rsidR="000E0CAC" w:rsidRPr="000E0CAC" w:rsidRDefault="000E0CAC" w:rsidP="000E0CAC">
                  <w:pPr>
                    <w:numPr>
                      <w:ilvl w:val="0"/>
                      <w:numId w:val="39"/>
                    </w:numPr>
                    <w:jc w:val="both"/>
                    <w:rPr>
                      <w:rFonts w:ascii="Tahoma" w:hAnsi="Tahoma" w:cs="Tahoma"/>
                      <w:b/>
                      <w:bCs/>
                    </w:rPr>
                  </w:pPr>
                  <w:r w:rsidRPr="000E0CAC">
                    <w:rPr>
                      <w:rFonts w:ascii="Tahoma" w:eastAsia="Tahoma" w:hAnsi="Tahoma" w:cs="Tahoma"/>
                    </w:rPr>
                    <w:t xml:space="preserve">Implémentation des templates </w:t>
                  </w:r>
                  <w:r>
                    <w:rPr>
                      <w:rFonts w:ascii="Tahoma" w:eastAsia="Tahoma" w:hAnsi="Tahoma" w:cs="Tahoma"/>
                    </w:rPr>
                    <w:t xml:space="preserve">YAML </w:t>
                  </w:r>
                  <w:r w:rsidRPr="000E0CAC">
                    <w:rPr>
                      <w:rFonts w:ascii="Tahoma" w:eastAsia="Tahoma" w:hAnsi="Tahoma" w:cs="Tahoma"/>
                    </w:rPr>
                    <w:t>OpenShift.</w:t>
                  </w:r>
                </w:p>
                <w:p w14:paraId="7171F93E" w14:textId="77777777" w:rsidR="000E0CAC" w:rsidRPr="000E0CAC" w:rsidRDefault="000E0CAC" w:rsidP="000E0CAC">
                  <w:pPr>
                    <w:numPr>
                      <w:ilvl w:val="0"/>
                      <w:numId w:val="39"/>
                    </w:numPr>
                    <w:jc w:val="both"/>
                    <w:rPr>
                      <w:rFonts w:ascii="Tahoma" w:hAnsi="Tahoma" w:cs="Tahoma"/>
                      <w:b/>
                      <w:bCs/>
                    </w:rPr>
                  </w:pPr>
                  <w:r w:rsidRPr="000E0CAC">
                    <w:rPr>
                      <w:rFonts w:ascii="Tahoma" w:eastAsia="Tahoma" w:hAnsi="Tahoma" w:cs="Tahoma"/>
                    </w:rPr>
                    <w:t>Déploiement de stack ELK pour la supervision.</w:t>
                  </w:r>
                </w:p>
                <w:p w14:paraId="49AF2EF2" w14:textId="7EA740E8" w:rsidR="000E0CAC" w:rsidRPr="00B62189" w:rsidRDefault="000E0CAC" w:rsidP="000E0CAC">
                  <w:pPr>
                    <w:numPr>
                      <w:ilvl w:val="0"/>
                      <w:numId w:val="39"/>
                    </w:numPr>
                    <w:jc w:val="both"/>
                    <w:rPr>
                      <w:rFonts w:ascii="Tahoma" w:hAnsi="Tahoma" w:cs="Tahoma"/>
                      <w:b/>
                      <w:bCs/>
                    </w:rPr>
                  </w:pPr>
                  <w:r w:rsidRPr="000E0CAC">
                    <w:rPr>
                      <w:rFonts w:ascii="Tahoma" w:eastAsia="Tahoma" w:hAnsi="Tahoma" w:cs="Tahoma"/>
                    </w:rPr>
                    <w:t>Cluster Monitoring en utilisant Prometheus et Grafana.</w:t>
                  </w:r>
                </w:p>
                <w:p w14:paraId="4906D6D1" w14:textId="2E154D00" w:rsidR="000E0CAC" w:rsidRDefault="000E0CAC" w:rsidP="000E0CAC">
                  <w:pPr>
                    <w:numPr>
                      <w:ilvl w:val="0"/>
                      <w:numId w:val="39"/>
                    </w:numPr>
                    <w:jc w:val="both"/>
                    <w:rPr>
                      <w:rFonts w:ascii="Tahoma" w:eastAsia="Tahoma" w:hAnsi="Tahoma" w:cs="Tahoma"/>
                    </w:rPr>
                  </w:pPr>
                  <w:r w:rsidRPr="000E0CAC">
                    <w:rPr>
                      <w:rFonts w:ascii="Tahoma" w:eastAsia="Tahoma" w:hAnsi="Tahoma" w:cs="Tahoma"/>
                    </w:rPr>
                    <w:t>Implémentation d'une stratégie de backup pour les logs et les bases de données Mongo</w:t>
                  </w:r>
                  <w:r w:rsidR="00B82D6B">
                    <w:rPr>
                      <w:rFonts w:ascii="Tahoma" w:eastAsia="Tahoma" w:hAnsi="Tahoma" w:cs="Tahoma"/>
                    </w:rPr>
                    <w:t>DB</w:t>
                  </w:r>
                  <w:r w:rsidRPr="000E0CAC">
                    <w:rPr>
                      <w:rFonts w:ascii="Tahoma" w:eastAsia="Tahoma" w:hAnsi="Tahoma" w:cs="Tahoma"/>
                    </w:rPr>
                    <w:t xml:space="preserve"> dans un bucket AWS S3. </w:t>
                  </w:r>
                </w:p>
                <w:p w14:paraId="6785FC99" w14:textId="77777777" w:rsidR="000E0CAC" w:rsidRPr="000E0CAC" w:rsidRDefault="000E0CAC" w:rsidP="000E0CAC">
                  <w:pPr>
                    <w:numPr>
                      <w:ilvl w:val="0"/>
                      <w:numId w:val="39"/>
                    </w:numPr>
                    <w:jc w:val="both"/>
                    <w:rPr>
                      <w:rFonts w:ascii="Tahoma" w:eastAsia="Tahoma" w:hAnsi="Tahoma" w:cs="Tahoma"/>
                    </w:rPr>
                  </w:pPr>
                  <w:r w:rsidRPr="000E0CAC">
                    <w:rPr>
                      <w:rFonts w:ascii="Tahoma" w:eastAsia="Tahoma" w:hAnsi="Tahoma" w:cs="Tahoma"/>
                    </w:rPr>
                    <w:t xml:space="preserve">Orchestration des pipelines CI/CD via Gitlab-CI. </w:t>
                  </w:r>
                </w:p>
                <w:p w14:paraId="2E275CBB" w14:textId="77777777" w:rsidR="000E0CAC" w:rsidRPr="000E0CAC" w:rsidRDefault="000E0CAC" w:rsidP="000E0CAC">
                  <w:pPr>
                    <w:numPr>
                      <w:ilvl w:val="0"/>
                      <w:numId w:val="39"/>
                    </w:numPr>
                    <w:jc w:val="both"/>
                    <w:rPr>
                      <w:rFonts w:ascii="Tahoma" w:eastAsia="Tahoma" w:hAnsi="Tahoma" w:cs="Tahoma"/>
                    </w:rPr>
                  </w:pPr>
                  <w:r w:rsidRPr="000E0CAC">
                    <w:rPr>
                      <w:rFonts w:ascii="Tahoma" w:eastAsia="Tahoma" w:hAnsi="Tahoma" w:cs="Tahoma"/>
                    </w:rPr>
                    <w:t xml:space="preserve">Configuration de l'Autoscaling en fonction des métriques fournies par openshift et prometheus. </w:t>
                  </w:r>
                </w:p>
                <w:p w14:paraId="7969A2AD" w14:textId="78EBBCE2" w:rsidR="000E0CAC" w:rsidRPr="000E0CAC" w:rsidRDefault="000E0CAC" w:rsidP="000E0CAC">
                  <w:pPr>
                    <w:numPr>
                      <w:ilvl w:val="0"/>
                      <w:numId w:val="39"/>
                    </w:numPr>
                    <w:jc w:val="both"/>
                    <w:rPr>
                      <w:rFonts w:ascii="Tahoma" w:eastAsia="Tahoma" w:hAnsi="Tahoma" w:cs="Tahoma"/>
                    </w:rPr>
                  </w:pPr>
                  <w:r w:rsidRPr="000E0CAC">
                    <w:rPr>
                      <w:rFonts w:ascii="Tahoma" w:eastAsia="Tahoma" w:hAnsi="Tahoma" w:cs="Tahoma"/>
                    </w:rPr>
                    <w:t>Anim</w:t>
                  </w:r>
                  <w:r w:rsidR="001452B6">
                    <w:rPr>
                      <w:rFonts w:ascii="Tahoma" w:eastAsia="Tahoma" w:hAnsi="Tahoma" w:cs="Tahoma"/>
                    </w:rPr>
                    <w:t>ation</w:t>
                  </w:r>
                  <w:r w:rsidRPr="000E0CAC">
                    <w:rPr>
                      <w:rFonts w:ascii="Tahoma" w:eastAsia="Tahoma" w:hAnsi="Tahoma" w:cs="Tahoma"/>
                    </w:rPr>
                    <w:t xml:space="preserve"> des sessions d’acculturation pour les filiales et l'équipe d'exploitation en Roumanie. </w:t>
                  </w:r>
                </w:p>
                <w:p w14:paraId="224399B9" w14:textId="371D4840" w:rsidR="000E0CAC" w:rsidRPr="000E0CAC" w:rsidRDefault="000E0CAC" w:rsidP="000E0CAC">
                  <w:pPr>
                    <w:numPr>
                      <w:ilvl w:val="0"/>
                      <w:numId w:val="39"/>
                    </w:numPr>
                    <w:jc w:val="both"/>
                    <w:rPr>
                      <w:rFonts w:ascii="Tahoma" w:eastAsia="Tahoma" w:hAnsi="Tahoma" w:cs="Tahoma"/>
                    </w:rPr>
                  </w:pPr>
                  <w:r w:rsidRPr="000E0CAC">
                    <w:rPr>
                      <w:rFonts w:ascii="Tahoma" w:eastAsia="Tahoma" w:hAnsi="Tahoma" w:cs="Tahoma"/>
                    </w:rPr>
                    <w:t>Analyse et traitement des incidents/anomalies transmis par les opérateurs (support N3)</w:t>
                  </w:r>
                </w:p>
                <w:p w14:paraId="28C26799" w14:textId="77777777" w:rsidR="000E0CAC" w:rsidRPr="006036F4" w:rsidRDefault="000E0CAC" w:rsidP="000E0CAC">
                  <w:pPr>
                    <w:ind w:left="720"/>
                    <w:jc w:val="both"/>
                  </w:pPr>
                </w:p>
                <w:p w14:paraId="4E7BF493" w14:textId="77777777" w:rsidR="000E0CAC" w:rsidRPr="006036F4" w:rsidRDefault="000E0CAC" w:rsidP="000E0CAC">
                  <w:pPr>
                    <w:jc w:val="both"/>
                    <w:rPr>
                      <w:rFonts w:ascii="Tahoma" w:hAnsi="Tahoma" w:cs="Tahoma"/>
                      <w:b/>
                      <w:bCs/>
                    </w:rPr>
                  </w:pPr>
                  <w:r w:rsidRPr="5A70C2D4">
                    <w:rPr>
                      <w:rFonts w:ascii="Tahoma" w:hAnsi="Tahoma" w:cs="Tahoma"/>
                      <w:b/>
                      <w:bCs/>
                    </w:rPr>
                    <w:t>Environnement technique</w:t>
                  </w:r>
                </w:p>
                <w:p w14:paraId="046296C7" w14:textId="2FAC96F5" w:rsidR="000E0CAC" w:rsidRPr="00B62189" w:rsidRDefault="000E0CAC" w:rsidP="000E0CAC">
                  <w:pPr>
                    <w:jc w:val="both"/>
                    <w:rPr>
                      <w:rFonts w:ascii="Tahoma" w:hAnsi="Tahoma" w:cs="Tahoma"/>
                      <w:lang w:val="en-US"/>
                    </w:rPr>
                  </w:pPr>
                  <w:r w:rsidRPr="00B62189">
                    <w:rPr>
                      <w:rFonts w:ascii="Tahoma" w:hAnsi="Tahoma" w:cs="Tahoma"/>
                      <w:lang w:val="en-US"/>
                    </w:rPr>
                    <w:t xml:space="preserve">Kubernetes, Helm, </w:t>
                  </w:r>
                  <w:r>
                    <w:rPr>
                      <w:rFonts w:ascii="Tahoma" w:hAnsi="Tahoma" w:cs="Tahoma"/>
                      <w:lang w:val="en-US"/>
                    </w:rPr>
                    <w:t>Openshift, Openstack</w:t>
                  </w:r>
                  <w:r>
                    <w:rPr>
                      <w:rFonts w:ascii="Tahoma" w:hAnsi="Tahoma" w:cs="Tahoma"/>
                      <w:lang w:val="en-US"/>
                    </w:rPr>
                    <w:t xml:space="preserve">, </w:t>
                  </w:r>
                  <w:r>
                    <w:rPr>
                      <w:rFonts w:ascii="Tahoma" w:hAnsi="Tahoma" w:cs="Tahoma"/>
                      <w:lang w:val="en-US"/>
                    </w:rPr>
                    <w:t xml:space="preserve">ELK, Prometheus, Grafana, </w:t>
                  </w:r>
                  <w:r>
                    <w:rPr>
                      <w:rFonts w:ascii="Tahoma" w:hAnsi="Tahoma" w:cs="Tahoma"/>
                      <w:lang w:val="en-US"/>
                    </w:rPr>
                    <w:t>Gitlab/Gitlab-CI, Ansible</w:t>
                  </w:r>
                  <w:r>
                    <w:rPr>
                      <w:rFonts w:ascii="Tahoma" w:hAnsi="Tahoma" w:cs="Tahoma"/>
                      <w:lang w:val="en-US"/>
                    </w:rPr>
                    <w:t xml:space="preserve">, </w:t>
                  </w:r>
                  <w:r w:rsidR="001C7B83">
                    <w:rPr>
                      <w:rFonts w:ascii="Tahoma" w:hAnsi="Tahoma" w:cs="Tahoma"/>
                      <w:lang w:val="en-US"/>
                    </w:rPr>
                    <w:t>RHEL</w:t>
                  </w:r>
                  <w:r>
                    <w:rPr>
                      <w:rFonts w:ascii="Tahoma" w:hAnsi="Tahoma" w:cs="Tahoma"/>
                      <w:lang w:val="en-US"/>
                    </w:rPr>
                    <w:t xml:space="preserve"> 7</w:t>
                  </w:r>
                </w:p>
              </w:tc>
            </w:tr>
          </w:tbl>
          <w:p w14:paraId="625E9AE4" w14:textId="228A5C42" w:rsidR="000E0CAC" w:rsidRPr="00B62189" w:rsidRDefault="000E0CAC" w:rsidP="00A97F30">
            <w:pPr>
              <w:pStyle w:val="Thalesclient"/>
              <w:rPr>
                <w:color w:val="2F5496"/>
                <w:lang w:val="en-US"/>
              </w:rPr>
            </w:pPr>
          </w:p>
        </w:tc>
      </w:tr>
    </w:tbl>
    <w:p w14:paraId="7B4B1FDE" w14:textId="77777777" w:rsidR="008A45F8" w:rsidRPr="00B62189" w:rsidRDefault="008A45F8" w:rsidP="00C77404">
      <w:pPr>
        <w:tabs>
          <w:tab w:val="left" w:pos="2552"/>
        </w:tabs>
        <w:rPr>
          <w:rFonts w:ascii="Arial Black" w:hAnsi="Arial Black" w:cs="Arial"/>
          <w:color w:val="4D4D4D"/>
          <w:sz w:val="24"/>
          <w:szCs w:val="24"/>
          <w:lang w:val="en-US"/>
        </w:rPr>
      </w:pPr>
    </w:p>
    <w:p w14:paraId="3F4B786C" w14:textId="77777777" w:rsidR="008A45F8" w:rsidRPr="00B62189" w:rsidRDefault="008A45F8">
      <w:pPr>
        <w:rPr>
          <w:rFonts w:ascii="Arial Black" w:hAnsi="Arial Black" w:cs="Arial"/>
          <w:color w:val="4D4D4D"/>
          <w:sz w:val="24"/>
          <w:szCs w:val="24"/>
          <w:lang w:val="en-US"/>
        </w:rPr>
      </w:pPr>
      <w:r w:rsidRPr="00B62189">
        <w:rPr>
          <w:rFonts w:ascii="Arial Black" w:hAnsi="Arial Black" w:cs="Arial"/>
          <w:color w:val="4D4D4D"/>
          <w:sz w:val="24"/>
          <w:szCs w:val="24"/>
          <w:lang w:val="en-US"/>
        </w:rPr>
        <w:br w:type="page"/>
      </w:r>
    </w:p>
    <w:p w14:paraId="1518C971" w14:textId="01E9E246" w:rsidR="00CA7617" w:rsidRPr="006036F4" w:rsidRDefault="5A70C2D4" w:rsidP="00C77404">
      <w:pPr>
        <w:tabs>
          <w:tab w:val="left" w:pos="2552"/>
        </w:tabs>
        <w:rPr>
          <w:rFonts w:ascii="Arial Black" w:hAnsi="Arial Black" w:cs="Arial"/>
          <w:b/>
          <w:bCs/>
          <w:color w:val="4D4D4D"/>
          <w:sz w:val="24"/>
          <w:szCs w:val="24"/>
        </w:rPr>
      </w:pPr>
      <w:r w:rsidRPr="5A70C2D4">
        <w:rPr>
          <w:rFonts w:ascii="Arial Black" w:hAnsi="Arial Black" w:cs="Arial"/>
          <w:color w:val="4D4D4D"/>
          <w:sz w:val="24"/>
          <w:szCs w:val="24"/>
        </w:rPr>
        <w:lastRenderedPageBreak/>
        <w:t>0</w:t>
      </w:r>
      <w:r w:rsidR="007D1040">
        <w:rPr>
          <w:rFonts w:ascii="Arial Black" w:hAnsi="Arial Black" w:cs="Arial"/>
          <w:color w:val="4D4D4D"/>
          <w:sz w:val="24"/>
          <w:szCs w:val="24"/>
        </w:rPr>
        <w:t>6</w:t>
      </w:r>
      <w:r w:rsidRPr="5A70C2D4">
        <w:rPr>
          <w:rFonts w:ascii="Arial Black" w:hAnsi="Arial Black" w:cs="Arial"/>
          <w:color w:val="4D4D4D"/>
          <w:sz w:val="24"/>
          <w:szCs w:val="24"/>
        </w:rPr>
        <w:t>/</w:t>
      </w:r>
      <w:r w:rsidR="008A45F8">
        <w:rPr>
          <w:rFonts w:ascii="Arial Black" w:hAnsi="Arial Black" w:cs="Arial"/>
          <w:color w:val="4D4D4D"/>
          <w:sz w:val="24"/>
          <w:szCs w:val="24"/>
        </w:rPr>
        <w:t>20</w:t>
      </w:r>
      <w:r w:rsidRPr="5A70C2D4">
        <w:rPr>
          <w:rFonts w:ascii="Arial Black" w:hAnsi="Arial Black" w:cs="Arial"/>
          <w:color w:val="4D4D4D"/>
          <w:sz w:val="24"/>
          <w:szCs w:val="24"/>
        </w:rPr>
        <w:t>1</w:t>
      </w:r>
      <w:r w:rsidR="007D1040">
        <w:rPr>
          <w:rFonts w:ascii="Arial Black" w:hAnsi="Arial Black" w:cs="Arial"/>
          <w:color w:val="4D4D4D"/>
          <w:sz w:val="24"/>
          <w:szCs w:val="24"/>
        </w:rPr>
        <w:t>8</w:t>
      </w:r>
      <w:r w:rsidRPr="5A70C2D4">
        <w:rPr>
          <w:rFonts w:ascii="Arial Black" w:hAnsi="Arial Black" w:cs="Arial"/>
          <w:color w:val="4D4D4D"/>
          <w:sz w:val="24"/>
          <w:szCs w:val="24"/>
        </w:rPr>
        <w:t xml:space="preserve"> – 0</w:t>
      </w:r>
      <w:r w:rsidR="007D1040">
        <w:rPr>
          <w:rFonts w:ascii="Arial Black" w:hAnsi="Arial Black" w:cs="Arial"/>
          <w:color w:val="4D4D4D"/>
          <w:sz w:val="24"/>
          <w:szCs w:val="24"/>
        </w:rPr>
        <w:t>9</w:t>
      </w:r>
      <w:r w:rsidRPr="5A70C2D4">
        <w:rPr>
          <w:rFonts w:ascii="Arial Black" w:hAnsi="Arial Black" w:cs="Arial"/>
          <w:color w:val="4D4D4D"/>
          <w:sz w:val="24"/>
          <w:szCs w:val="24"/>
        </w:rPr>
        <w:t>/</w:t>
      </w:r>
      <w:r w:rsidR="008A45F8">
        <w:rPr>
          <w:rFonts w:ascii="Arial Black" w:hAnsi="Arial Black" w:cs="Arial"/>
          <w:color w:val="4D4D4D"/>
          <w:sz w:val="24"/>
          <w:szCs w:val="24"/>
        </w:rPr>
        <w:t>20</w:t>
      </w:r>
      <w:r w:rsidRPr="5A70C2D4">
        <w:rPr>
          <w:rFonts w:ascii="Arial Black" w:hAnsi="Arial Black" w:cs="Arial"/>
          <w:color w:val="4D4D4D"/>
          <w:sz w:val="24"/>
          <w:szCs w:val="24"/>
        </w:rPr>
        <w:t>1</w:t>
      </w:r>
      <w:r w:rsidR="007D1040">
        <w:rPr>
          <w:rFonts w:ascii="Arial Black" w:hAnsi="Arial Black" w:cs="Arial"/>
          <w:color w:val="4D4D4D"/>
          <w:sz w:val="24"/>
          <w:szCs w:val="24"/>
        </w:rPr>
        <w:t>8</w:t>
      </w:r>
      <w:r w:rsidRPr="5A70C2D4">
        <w:rPr>
          <w:rFonts w:ascii="Arial Black" w:hAnsi="Arial Black" w:cs="Arial"/>
          <w:color w:val="4D4D4D"/>
          <w:sz w:val="24"/>
          <w:szCs w:val="24"/>
        </w:rPr>
        <w:t xml:space="preserve"> </w:t>
      </w:r>
      <w:r w:rsidR="00CA7617">
        <w:tab/>
      </w:r>
      <w:bookmarkStart w:id="0" w:name="_Hlk120784301"/>
      <w:r w:rsidR="007D1040">
        <w:rPr>
          <w:rFonts w:ascii="Arial Black" w:hAnsi="Arial Black" w:cs="Arial"/>
          <w:b/>
          <w:bCs/>
          <w:color w:val="4D4D4D"/>
          <w:sz w:val="24"/>
          <w:szCs w:val="24"/>
        </w:rPr>
        <w:t>A</w:t>
      </w:r>
      <w:r w:rsidR="004B021E">
        <w:rPr>
          <w:rFonts w:ascii="Arial Black" w:hAnsi="Arial Black" w:cs="Arial"/>
          <w:b/>
          <w:bCs/>
          <w:color w:val="4D4D4D"/>
          <w:sz w:val="24"/>
          <w:szCs w:val="24"/>
        </w:rPr>
        <w:t>CTIA</w:t>
      </w:r>
      <w:r w:rsidR="007D1040">
        <w:rPr>
          <w:rFonts w:ascii="Arial Black" w:hAnsi="Arial Black" w:cs="Arial"/>
          <w:b/>
          <w:bCs/>
          <w:color w:val="4D4D4D"/>
          <w:sz w:val="24"/>
          <w:szCs w:val="24"/>
        </w:rPr>
        <w:t xml:space="preserve"> G</w:t>
      </w:r>
      <w:r w:rsidR="004B021E">
        <w:rPr>
          <w:rFonts w:ascii="Arial Black" w:hAnsi="Arial Black" w:cs="Arial"/>
          <w:b/>
          <w:bCs/>
          <w:color w:val="4D4D4D"/>
          <w:sz w:val="24"/>
          <w:szCs w:val="24"/>
        </w:rPr>
        <w:t>roup</w:t>
      </w:r>
      <w:bookmarkEnd w:id="0"/>
    </w:p>
    <w:tbl>
      <w:tblPr>
        <w:tblW w:w="10036" w:type="dxa"/>
        <w:tblInd w:w="-176" w:type="dxa"/>
        <w:tblLook w:val="00A0" w:firstRow="1" w:lastRow="0" w:firstColumn="1" w:lastColumn="0" w:noHBand="0" w:noVBand="0"/>
      </w:tblPr>
      <w:tblGrid>
        <w:gridCol w:w="10036"/>
      </w:tblGrid>
      <w:tr w:rsidR="00C77404" w:rsidRPr="00C86F8D" w14:paraId="00DDE0F8" w14:textId="77777777" w:rsidTr="00A97F30">
        <w:trPr>
          <w:trHeight w:val="99"/>
        </w:trPr>
        <w:tc>
          <w:tcPr>
            <w:tcW w:w="10036" w:type="dxa"/>
            <w:tcBorders>
              <w:top w:val="single" w:sz="4" w:space="0" w:color="auto"/>
              <w:bottom w:val="single" w:sz="4" w:space="0" w:color="auto"/>
            </w:tcBorders>
          </w:tcPr>
          <w:p w14:paraId="1648B3E5" w14:textId="283CFF37" w:rsidR="00C77404" w:rsidRPr="006036F4" w:rsidRDefault="00C77404" w:rsidP="00C77404">
            <w:pPr>
              <w:pStyle w:val="Thalesclient"/>
              <w:rPr>
                <w:color w:val="2F5496" w:themeColor="accent1" w:themeShade="BF"/>
              </w:rPr>
            </w:pPr>
            <w:r w:rsidRPr="5A70C2D4">
              <w:rPr>
                <w:color w:val="2F5496" w:themeColor="accent1" w:themeShade="BF"/>
              </w:rPr>
              <w:t xml:space="preserve">Consultant DevOps </w:t>
            </w:r>
          </w:p>
          <w:p w14:paraId="7E2A1BEC" w14:textId="77777777" w:rsidR="00C77404" w:rsidRPr="006036F4" w:rsidRDefault="00C77404" w:rsidP="00C77404">
            <w:pPr>
              <w:jc w:val="both"/>
            </w:pPr>
          </w:p>
          <w:p w14:paraId="676E6774" w14:textId="77777777" w:rsidR="00055E78" w:rsidRPr="00055E78" w:rsidRDefault="00055E78" w:rsidP="00055E78">
            <w:pPr>
              <w:pStyle w:val="Paragraphedeliste"/>
              <w:numPr>
                <w:ilvl w:val="0"/>
                <w:numId w:val="39"/>
              </w:num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055E78">
              <w:rPr>
                <w:rFonts w:ascii="Tahoma" w:eastAsia="Tahoma" w:hAnsi="Tahoma" w:cs="Tahoma"/>
                <w:sz w:val="20"/>
                <w:szCs w:val="20"/>
              </w:rPr>
              <w:t>Gestion de cycle de vie de l’application Diagbox (application de diagnostic des véhicules PSA)</w:t>
            </w:r>
          </w:p>
          <w:p w14:paraId="6A450E15" w14:textId="55F84CE0" w:rsidR="009132A0" w:rsidRPr="009132A0" w:rsidRDefault="00055E78" w:rsidP="009132A0">
            <w:pPr>
              <w:ind w:left="720"/>
              <w:jc w:val="both"/>
              <w:rPr>
                <w:rFonts w:ascii="Tahoma" w:eastAsia="Tahoma" w:hAnsi="Tahoma" w:cs="Tahoma"/>
              </w:rPr>
            </w:pPr>
            <w:r w:rsidRPr="00055E78">
              <w:rPr>
                <w:rFonts w:ascii="Tahoma" w:eastAsia="Tahoma" w:hAnsi="Tahoma" w:cs="Tahoma"/>
              </w:rPr>
              <w:t>en utilisant des Jenkinsfile.</w:t>
            </w:r>
          </w:p>
          <w:p w14:paraId="54B9327C" w14:textId="77777777" w:rsidR="009132A0" w:rsidRPr="009132A0" w:rsidRDefault="009132A0" w:rsidP="00C77404">
            <w:pPr>
              <w:numPr>
                <w:ilvl w:val="0"/>
                <w:numId w:val="39"/>
              </w:numPr>
              <w:jc w:val="both"/>
              <w:rPr>
                <w:rFonts w:ascii="Tahoma" w:eastAsia="Tahoma" w:hAnsi="Tahoma" w:cs="Tahoma"/>
              </w:rPr>
            </w:pPr>
            <w:r w:rsidRPr="004E5FFC">
              <w:rPr>
                <w:rFonts w:ascii="Tahoma" w:eastAsia="Tahoma" w:hAnsi="Tahoma" w:cs="Tahoma"/>
              </w:rPr>
              <w:t xml:space="preserve">Build distribué sur des Jenkins slaves dockérisés. </w:t>
            </w:r>
          </w:p>
          <w:p w14:paraId="13A84038" w14:textId="77777777" w:rsidR="004E5FFC" w:rsidRPr="004E5FFC" w:rsidRDefault="004E5FFC" w:rsidP="00C77404">
            <w:pPr>
              <w:numPr>
                <w:ilvl w:val="0"/>
                <w:numId w:val="39"/>
              </w:numPr>
              <w:jc w:val="both"/>
              <w:rPr>
                <w:rFonts w:ascii="Tahoma" w:eastAsia="Tahoma" w:hAnsi="Tahoma" w:cs="Tahoma"/>
              </w:rPr>
            </w:pPr>
            <w:r w:rsidRPr="004E5FFC">
              <w:rPr>
                <w:rFonts w:ascii="Tahoma" w:eastAsia="Tahoma" w:hAnsi="Tahoma" w:cs="Tahoma"/>
              </w:rPr>
              <w:t xml:space="preserve">Analyse Statique du code en utilisant SonarQube. </w:t>
            </w:r>
          </w:p>
          <w:p w14:paraId="0F696FC6" w14:textId="658B95C7" w:rsidR="00C77404" w:rsidRPr="006036F4" w:rsidRDefault="004E5FFC" w:rsidP="00C77404">
            <w:pPr>
              <w:numPr>
                <w:ilvl w:val="0"/>
                <w:numId w:val="39"/>
              </w:numPr>
              <w:jc w:val="both"/>
            </w:pPr>
            <w:r w:rsidRPr="004E5FFC">
              <w:rPr>
                <w:rFonts w:ascii="Tahoma" w:eastAsia="Tahoma" w:hAnsi="Tahoma" w:cs="Tahoma"/>
              </w:rPr>
              <w:t>Développement des scénarios de tests automatiques en utilisant Ranorex.</w:t>
            </w:r>
            <w:r w:rsidR="00C77404">
              <w:tab/>
            </w:r>
          </w:p>
          <w:p w14:paraId="5AF1B57A" w14:textId="77777777" w:rsidR="00C77404" w:rsidRPr="006036F4" w:rsidRDefault="00C77404" w:rsidP="00C77404">
            <w:pPr>
              <w:jc w:val="both"/>
            </w:pPr>
          </w:p>
          <w:p w14:paraId="05CBEC28" w14:textId="77777777" w:rsidR="00C77404" w:rsidRPr="006036F4" w:rsidRDefault="00C77404" w:rsidP="00C77404">
            <w:pPr>
              <w:jc w:val="both"/>
              <w:rPr>
                <w:rFonts w:ascii="Tahoma" w:hAnsi="Tahoma" w:cs="Tahoma"/>
                <w:b/>
                <w:bCs/>
              </w:rPr>
            </w:pPr>
            <w:r w:rsidRPr="5A70C2D4">
              <w:rPr>
                <w:rFonts w:ascii="Tahoma" w:hAnsi="Tahoma" w:cs="Tahoma"/>
                <w:b/>
                <w:bCs/>
              </w:rPr>
              <w:t>Environnement technique</w:t>
            </w:r>
          </w:p>
          <w:p w14:paraId="7B2F5E0B" w14:textId="7681A3FC" w:rsidR="00C77404" w:rsidRPr="00C86F8D" w:rsidRDefault="00C77404" w:rsidP="00C77404">
            <w:pPr>
              <w:jc w:val="both"/>
            </w:pPr>
            <w:r w:rsidRPr="00C86F8D">
              <w:rPr>
                <w:rFonts w:ascii="Tahoma" w:eastAsia="Tahoma" w:hAnsi="Tahoma" w:cs="Tahoma"/>
              </w:rPr>
              <w:t xml:space="preserve">Jenkins, Git, </w:t>
            </w:r>
            <w:r w:rsidR="00C86F8D" w:rsidRPr="00C86F8D">
              <w:rPr>
                <w:rFonts w:ascii="Tahoma" w:eastAsia="Tahoma" w:hAnsi="Tahoma" w:cs="Tahoma"/>
              </w:rPr>
              <w:t>Docker, SonarQube, Ranorex, Linux De</w:t>
            </w:r>
            <w:r w:rsidR="00C86F8D">
              <w:rPr>
                <w:rFonts w:ascii="Tahoma" w:eastAsia="Tahoma" w:hAnsi="Tahoma" w:cs="Tahoma"/>
              </w:rPr>
              <w:t>bian</w:t>
            </w:r>
          </w:p>
          <w:p w14:paraId="073B1694" w14:textId="77777777" w:rsidR="00C77404" w:rsidRPr="00C86F8D" w:rsidRDefault="00C77404" w:rsidP="00A97F30">
            <w:pPr>
              <w:pStyle w:val="Thalesclient"/>
              <w:rPr>
                <w:color w:val="E36C0A"/>
                <w:sz w:val="18"/>
              </w:rPr>
            </w:pPr>
          </w:p>
        </w:tc>
      </w:tr>
      <w:tr w:rsidR="00C77404" w:rsidRPr="00C86F8D" w14:paraId="7F6F1E09" w14:textId="77777777" w:rsidTr="00A97F30">
        <w:trPr>
          <w:trHeight w:val="99"/>
        </w:trPr>
        <w:tc>
          <w:tcPr>
            <w:tcW w:w="10036" w:type="dxa"/>
            <w:tcBorders>
              <w:top w:val="single" w:sz="4" w:space="0" w:color="auto"/>
            </w:tcBorders>
          </w:tcPr>
          <w:p w14:paraId="5B0C3C38" w14:textId="77777777" w:rsidR="00C77404" w:rsidRPr="00C86F8D" w:rsidRDefault="00C77404" w:rsidP="00A97F30">
            <w:pPr>
              <w:pStyle w:val="Thalesclient"/>
              <w:rPr>
                <w:color w:val="2F5496"/>
              </w:rPr>
            </w:pPr>
          </w:p>
        </w:tc>
      </w:tr>
    </w:tbl>
    <w:p w14:paraId="6537F28F" w14:textId="77777777" w:rsidR="00A14BBF" w:rsidRPr="00C86F8D" w:rsidRDefault="00A14BBF" w:rsidP="007707EE">
      <w:pPr>
        <w:tabs>
          <w:tab w:val="left" w:pos="2552"/>
        </w:tabs>
        <w:rPr>
          <w:rFonts w:ascii="Arial Black" w:hAnsi="Arial Black" w:cs="Arial"/>
          <w:bCs/>
          <w:color w:val="4D4D4D"/>
          <w:sz w:val="24"/>
          <w:szCs w:val="24"/>
        </w:rPr>
      </w:pPr>
    </w:p>
    <w:p w14:paraId="4D9A3761" w14:textId="76622CAF" w:rsidR="00D00F0A" w:rsidRPr="006036F4" w:rsidRDefault="007707EE" w:rsidP="00AE2208">
      <w:pPr>
        <w:tabs>
          <w:tab w:val="left" w:pos="2552"/>
        </w:tabs>
        <w:ind w:left="-142"/>
        <w:rPr>
          <w:rFonts w:ascii="Arial Black" w:hAnsi="Arial Black" w:cs="Arial"/>
          <w:bCs/>
          <w:color w:val="4D4D4D"/>
          <w:sz w:val="24"/>
          <w:szCs w:val="24"/>
        </w:rPr>
      </w:pPr>
      <w:r w:rsidRPr="006036F4">
        <w:rPr>
          <w:rFonts w:ascii="Arial Black" w:hAnsi="Arial Black" w:cs="Arial"/>
          <w:bCs/>
          <w:color w:val="4D4D4D"/>
          <w:sz w:val="24"/>
          <w:szCs w:val="24"/>
        </w:rPr>
        <w:t>0</w:t>
      </w:r>
      <w:r w:rsidR="00C86F8D">
        <w:rPr>
          <w:rFonts w:ascii="Arial Black" w:hAnsi="Arial Black" w:cs="Arial"/>
          <w:bCs/>
          <w:color w:val="4D4D4D"/>
          <w:sz w:val="24"/>
          <w:szCs w:val="24"/>
        </w:rPr>
        <w:t>1</w:t>
      </w:r>
      <w:r w:rsidRPr="006036F4">
        <w:rPr>
          <w:rFonts w:ascii="Arial Black" w:hAnsi="Arial Black" w:cs="Arial"/>
          <w:bCs/>
          <w:color w:val="4D4D4D"/>
          <w:sz w:val="24"/>
          <w:szCs w:val="24"/>
        </w:rPr>
        <w:t>/</w:t>
      </w:r>
      <w:r w:rsidR="008A45F8">
        <w:rPr>
          <w:rFonts w:ascii="Arial Black" w:hAnsi="Arial Black" w:cs="Arial"/>
          <w:bCs/>
          <w:color w:val="4D4D4D"/>
          <w:sz w:val="24"/>
          <w:szCs w:val="24"/>
        </w:rPr>
        <w:t>20</w:t>
      </w:r>
      <w:r w:rsidRPr="006036F4">
        <w:rPr>
          <w:rFonts w:ascii="Arial Black" w:hAnsi="Arial Black" w:cs="Arial"/>
          <w:bCs/>
          <w:color w:val="4D4D4D"/>
          <w:sz w:val="24"/>
          <w:szCs w:val="24"/>
        </w:rPr>
        <w:t>1</w:t>
      </w:r>
      <w:r w:rsidR="00C86F8D">
        <w:rPr>
          <w:rFonts w:ascii="Arial Black" w:hAnsi="Arial Black" w:cs="Arial"/>
          <w:bCs/>
          <w:color w:val="4D4D4D"/>
          <w:sz w:val="24"/>
          <w:szCs w:val="24"/>
        </w:rPr>
        <w:t>8</w:t>
      </w:r>
      <w:r w:rsidR="008D19A3" w:rsidRPr="006036F4">
        <w:rPr>
          <w:rFonts w:ascii="Arial Black" w:hAnsi="Arial Black" w:cs="Arial"/>
          <w:bCs/>
          <w:color w:val="4D4D4D"/>
          <w:sz w:val="24"/>
          <w:szCs w:val="24"/>
        </w:rPr>
        <w:t xml:space="preserve"> – 0</w:t>
      </w:r>
      <w:r w:rsidR="00C86F8D">
        <w:rPr>
          <w:rFonts w:ascii="Arial Black" w:hAnsi="Arial Black" w:cs="Arial"/>
          <w:bCs/>
          <w:color w:val="4D4D4D"/>
          <w:sz w:val="24"/>
          <w:szCs w:val="24"/>
        </w:rPr>
        <w:t>6</w:t>
      </w:r>
      <w:r w:rsidRPr="006036F4">
        <w:rPr>
          <w:rFonts w:ascii="Arial Black" w:hAnsi="Arial Black" w:cs="Arial"/>
          <w:bCs/>
          <w:color w:val="4D4D4D"/>
          <w:sz w:val="24"/>
          <w:szCs w:val="24"/>
        </w:rPr>
        <w:t>/</w:t>
      </w:r>
      <w:r w:rsidR="008A45F8">
        <w:rPr>
          <w:rFonts w:ascii="Arial Black" w:hAnsi="Arial Black" w:cs="Arial"/>
          <w:bCs/>
          <w:color w:val="4D4D4D"/>
          <w:sz w:val="24"/>
          <w:szCs w:val="24"/>
        </w:rPr>
        <w:t>20</w:t>
      </w:r>
      <w:r w:rsidR="008D19A3" w:rsidRPr="006036F4">
        <w:rPr>
          <w:rFonts w:ascii="Arial Black" w:hAnsi="Arial Black" w:cs="Arial"/>
          <w:bCs/>
          <w:color w:val="4D4D4D"/>
          <w:sz w:val="24"/>
          <w:szCs w:val="24"/>
        </w:rPr>
        <w:t>1</w:t>
      </w:r>
      <w:r w:rsidR="00C86F8D">
        <w:rPr>
          <w:rFonts w:ascii="Arial Black" w:hAnsi="Arial Black" w:cs="Arial"/>
          <w:bCs/>
          <w:color w:val="4D4D4D"/>
          <w:sz w:val="24"/>
          <w:szCs w:val="24"/>
        </w:rPr>
        <w:t>8</w:t>
      </w:r>
      <w:r w:rsidR="008D19A3" w:rsidRPr="006036F4">
        <w:rPr>
          <w:b/>
          <w:bCs/>
          <w:sz w:val="22"/>
          <w:szCs w:val="22"/>
        </w:rPr>
        <w:tab/>
      </w:r>
      <w:r w:rsidR="00C86F8D" w:rsidRPr="00C86F8D">
        <w:rPr>
          <w:rFonts w:ascii="Arial Black" w:hAnsi="Arial Black" w:cs="Arial"/>
          <w:b/>
          <w:bCs/>
          <w:color w:val="4D4D4D"/>
          <w:sz w:val="24"/>
          <w:szCs w:val="24"/>
        </w:rPr>
        <w:t>ACTIA Group</w:t>
      </w:r>
    </w:p>
    <w:tbl>
      <w:tblPr>
        <w:tblW w:w="10252" w:type="dxa"/>
        <w:tblInd w:w="-176" w:type="dxa"/>
        <w:tblLook w:val="00A0" w:firstRow="1" w:lastRow="0" w:firstColumn="1" w:lastColumn="0" w:noHBand="0" w:noVBand="0"/>
      </w:tblPr>
      <w:tblGrid>
        <w:gridCol w:w="10252"/>
      </w:tblGrid>
      <w:tr w:rsidR="00F030A4" w:rsidRPr="006036F4" w14:paraId="7E3780E5" w14:textId="77777777" w:rsidTr="00A14BBF">
        <w:trPr>
          <w:trHeight w:val="99"/>
        </w:trPr>
        <w:tc>
          <w:tcPr>
            <w:tcW w:w="10252" w:type="dxa"/>
            <w:tcBorders>
              <w:top w:val="single" w:sz="4" w:space="0" w:color="auto"/>
            </w:tcBorders>
          </w:tcPr>
          <w:p w14:paraId="3F755097" w14:textId="77777777" w:rsidR="00F030A4" w:rsidRPr="006036F4" w:rsidRDefault="007707EE" w:rsidP="00F030A4">
            <w:pPr>
              <w:pStyle w:val="Thalesclient"/>
              <w:rPr>
                <w:color w:val="2F5496"/>
              </w:rPr>
            </w:pPr>
            <w:r w:rsidRPr="006036F4">
              <w:rPr>
                <w:color w:val="2F5496"/>
              </w:rPr>
              <w:t>Stage de fin d’étude</w:t>
            </w:r>
            <w:r w:rsidR="00F030A4" w:rsidRPr="006036F4">
              <w:rPr>
                <w:color w:val="2F5496"/>
              </w:rPr>
              <w:t xml:space="preserve"> </w:t>
            </w:r>
          </w:p>
          <w:p w14:paraId="6DFB9E20" w14:textId="77777777" w:rsidR="00A14BBF" w:rsidRPr="006036F4" w:rsidRDefault="00A14BBF" w:rsidP="00F030A4">
            <w:pPr>
              <w:pStyle w:val="Thalesclient"/>
              <w:rPr>
                <w:color w:val="2F5496"/>
                <w:sz w:val="18"/>
              </w:rPr>
            </w:pPr>
          </w:p>
        </w:tc>
      </w:tr>
    </w:tbl>
    <w:p w14:paraId="1A981F38" w14:textId="11030E21" w:rsidR="00A14BBF" w:rsidRPr="00A8075E" w:rsidRDefault="00C86F8D" w:rsidP="00A14BBF">
      <w:pPr>
        <w:autoSpaceDE w:val="0"/>
        <w:autoSpaceDN w:val="0"/>
        <w:adjustRightInd w:val="0"/>
        <w:spacing w:after="240" w:line="320" w:lineRule="atLeast"/>
        <w:rPr>
          <w:rFonts w:ascii="Tahoma" w:eastAsia="Tahoma" w:hAnsi="Tahoma" w:cs="Tahoma"/>
        </w:rPr>
      </w:pPr>
      <w:r w:rsidRPr="00A8075E">
        <w:rPr>
          <w:rFonts w:ascii="Tahoma" w:eastAsia="Tahoma" w:hAnsi="Tahoma" w:cs="Tahoma"/>
        </w:rPr>
        <w:t>Migration des jobs CI/CD de</w:t>
      </w:r>
      <w:r w:rsidR="004B63D6">
        <w:rPr>
          <w:rFonts w:ascii="Tahoma" w:eastAsia="Tahoma" w:hAnsi="Tahoma" w:cs="Tahoma"/>
        </w:rPr>
        <w:t xml:space="preserve"> l’infra</w:t>
      </w:r>
      <w:r w:rsidRPr="00A8075E">
        <w:rPr>
          <w:rFonts w:ascii="Tahoma" w:eastAsia="Tahoma" w:hAnsi="Tahoma" w:cs="Tahoma"/>
        </w:rPr>
        <w:t xml:space="preserve"> CruiseContr</w:t>
      </w:r>
      <w:r w:rsidR="00A8075E" w:rsidRPr="00A8075E">
        <w:rPr>
          <w:rFonts w:ascii="Tahoma" w:eastAsia="Tahoma" w:hAnsi="Tahoma" w:cs="Tahoma"/>
        </w:rPr>
        <w:t>ol vers Jenkins.</w:t>
      </w:r>
    </w:p>
    <w:p w14:paraId="083717AE" w14:textId="77777777" w:rsidR="00381A24" w:rsidRDefault="00A14BBF" w:rsidP="00CF330C">
      <w:pPr>
        <w:autoSpaceDE w:val="0"/>
        <w:autoSpaceDN w:val="0"/>
        <w:adjustRightInd w:val="0"/>
        <w:spacing w:after="240" w:line="320" w:lineRule="atLeast"/>
        <w:rPr>
          <w:rFonts w:eastAsia="SimSun"/>
          <w:color w:val="000000"/>
          <w:sz w:val="26"/>
          <w:szCs w:val="26"/>
        </w:rPr>
      </w:pPr>
      <w:r w:rsidRPr="006036F4">
        <w:rPr>
          <w:rFonts w:ascii="Tahoma" w:hAnsi="Tahoma" w:cs="Tahoma"/>
          <w:b/>
        </w:rPr>
        <w:t>Environnement technique</w:t>
      </w:r>
      <w:r w:rsidRPr="006036F4">
        <w:rPr>
          <w:rFonts w:eastAsia="SimSun"/>
          <w:color w:val="000000"/>
          <w:sz w:val="26"/>
          <w:szCs w:val="26"/>
        </w:rPr>
        <w:t xml:space="preserve"> </w:t>
      </w:r>
    </w:p>
    <w:p w14:paraId="6494EF1D" w14:textId="79C9EFA8" w:rsidR="00A14BBF" w:rsidRPr="00381A24" w:rsidRDefault="00381A24" w:rsidP="00CF330C">
      <w:pPr>
        <w:autoSpaceDE w:val="0"/>
        <w:autoSpaceDN w:val="0"/>
        <w:adjustRightInd w:val="0"/>
        <w:spacing w:after="240" w:line="320" w:lineRule="atLeast"/>
        <w:rPr>
          <w:rFonts w:eastAsia="SimSun"/>
          <w:color w:val="000000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408E8B2A" wp14:editId="1EA7862C">
                <wp:simplePos x="0" y="0"/>
                <wp:positionH relativeFrom="column">
                  <wp:posOffset>-811530</wp:posOffset>
                </wp:positionH>
                <wp:positionV relativeFrom="paragraph">
                  <wp:posOffset>243817</wp:posOffset>
                </wp:positionV>
                <wp:extent cx="1685925" cy="456565"/>
                <wp:effectExtent l="0" t="0" r="0" b="0"/>
                <wp:wrapNone/>
                <wp:docPr id="38" name="Group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685925" cy="456565"/>
                          <a:chOff x="0" y="0"/>
                          <a:chExt cx="1619075" cy="456565"/>
                        </a:xfrm>
                      </wpg:grpSpPr>
                      <wps:wsp>
                        <wps:cNvPr id="39" name="Zone de texte 39"/>
                        <wps:cNvSpPr txBox="1">
                          <a:spLocks noChangeAspect="1" noEditPoints="1" noChangeArrowheads="1" noChangeShapeType="1" noTextEdit="1"/>
                        </wps:cNvSpPr>
                        <wps:spPr>
                          <a:xfrm>
                            <a:off x="0" y="0"/>
                            <a:ext cx="1442720" cy="45656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/>
                          </a:extLst>
                        </wps:spPr>
                        <wps:txbx>
                          <w:txbxContent>
                            <w:p w14:paraId="0B04115D" w14:textId="77777777" w:rsidR="00381A24" w:rsidRPr="006B1000" w:rsidRDefault="00381A24" w:rsidP="00381A24">
                              <w:pPr>
                                <w:rPr>
                                  <w:rFonts w:ascii="Verdana" w:hAnsi="Verdana"/>
                                  <w:color w:val="FFFFFF"/>
                                  <w:sz w:val="18"/>
                                </w:rPr>
                              </w:pPr>
                              <w:r w:rsidRPr="006B1000">
                                <w:rPr>
                                  <w:rFonts w:ascii="Arial" w:hAnsi="Arial" w:cs="Arial"/>
                                  <w:b/>
                                  <w:bCs/>
                                  <w:iCs/>
                                  <w:color w:val="FFFFFF"/>
                                  <w:sz w:val="24"/>
                                  <w:szCs w:val="28"/>
                                </w:rPr>
                                <w:t>Veille technologique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lipse 40"/>
                        <wps:cNvSpPr>
                          <a:spLocks noChangeAspect="1" noEditPoints="1" noChangeArrowheads="1" noChangeShapeType="1" noTextEdit="1"/>
                        </wps:cNvSpPr>
                        <wps:spPr>
                          <a:xfrm>
                            <a:off x="1216404" y="0"/>
                            <a:ext cx="402671" cy="45656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63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E8B2A" id="Groupe 38" o:spid="_x0000_s1043" style="position:absolute;margin-left:-63.9pt;margin-top:19.2pt;width:132.75pt;height:35.95pt;z-index:251667968" coordsize="16190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">
                <o:lock v:ext="edit" aspectratio="t"/>
                <v:shape id="Zone de texte 39" o:spid="_x0000_s1044" type="#_x0000_t202" style="position:absolute;width:1442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" fillcolor="#0070c0" stroked="f">
                  <o:lock v:ext="edit" aspectratio="t" verticies="t" text="t" shapetype="t"/>
                  <v:textbox>
                    <w:txbxContent>
                      <w:p w14:paraId="0B04115D" w14:textId="77777777" w:rsidR="00381A24" w:rsidRPr="006B1000" w:rsidRDefault="00381A24" w:rsidP="00381A24">
                        <w:pPr>
                          <w:rPr>
                            <w:rFonts w:ascii="Verdana" w:hAnsi="Verdana"/>
                            <w:color w:val="FFFFFF"/>
                            <w:sz w:val="18"/>
                          </w:rPr>
                        </w:pPr>
                        <w:r w:rsidRPr="006B1000">
                          <w:rPr>
                            <w:rFonts w:ascii="Arial" w:hAnsi="Arial" w:cs="Arial"/>
                            <w:b/>
                            <w:bCs/>
                            <w:iCs/>
                            <w:color w:val="FFFFFF"/>
                            <w:sz w:val="24"/>
                            <w:szCs w:val="28"/>
                          </w:rPr>
                          <w:t>Veille technologique</w:t>
                        </w:r>
                      </w:p>
                    </w:txbxContent>
                  </v:textbox>
                </v:shape>
                <v:oval id="Ellipse 40" o:spid="_x0000_s1045" style="position:absolute;left:12164;width:4026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" fillcolor="#0070c0" stroked="f" strokeweight=".5pt">
                  <v:stroke joinstyle="miter"/>
                  <o:lock v:ext="edit" aspectratio="t" verticies="t" text="t" shapetype="t"/>
                </v:oval>
              </v:group>
            </w:pict>
          </mc:Fallback>
        </mc:AlternateContent>
      </w:r>
      <w:r w:rsidR="0097790F" w:rsidRPr="0097790F">
        <w:t xml:space="preserve"> </w:t>
      </w:r>
      <w:r w:rsidR="0097790F" w:rsidRPr="0097790F">
        <w:rPr>
          <w:rFonts w:ascii="Tahoma" w:eastAsia="Tahoma" w:hAnsi="Tahoma" w:cs="Tahoma"/>
        </w:rPr>
        <w:t>Jenkins, Git, Docker, SonarQube, Ranorex, Linux Debian</w:t>
      </w:r>
      <w:r w:rsidR="006036F4" w:rsidRPr="00081450">
        <w:rPr>
          <w:rFonts w:ascii="Tahoma" w:hAnsi="Tahoma" w:cs="Tahoma"/>
        </w:rPr>
        <w:t xml:space="preserve"> </w:t>
      </w:r>
    </w:p>
    <w:p w14:paraId="22E15A0B" w14:textId="49085919" w:rsidR="00381A24" w:rsidRPr="00081450" w:rsidRDefault="00381A24" w:rsidP="00CF330C">
      <w:pPr>
        <w:autoSpaceDE w:val="0"/>
        <w:autoSpaceDN w:val="0"/>
        <w:adjustRightInd w:val="0"/>
        <w:spacing w:after="240" w:line="320" w:lineRule="atLeast"/>
        <w:rPr>
          <w:rFonts w:ascii="Tahoma" w:hAnsi="Tahoma" w:cs="Tahoma"/>
        </w:rPr>
      </w:pPr>
    </w:p>
    <w:p w14:paraId="2B57724C" w14:textId="1169F59C" w:rsidR="00B25A2B" w:rsidRPr="00B25A2B" w:rsidRDefault="00B25A2B" w:rsidP="00B25A2B">
      <w:pPr>
        <w:rPr>
          <w:rFonts w:ascii="Tahoma" w:hAnsi="Tahoma" w:cs="Tahoma"/>
        </w:rPr>
      </w:pPr>
      <w:r w:rsidRPr="00B25A2B">
        <w:rPr>
          <w:rFonts w:ascii="Tahoma" w:hAnsi="Tahoma" w:cs="Tahoma"/>
        </w:rPr>
        <w:t xml:space="preserve">Formation Kubernetes à Orange Learning – </w:t>
      </w:r>
      <w:r w:rsidRPr="00357EDC">
        <w:rPr>
          <w:rFonts w:ascii="Tahoma" w:hAnsi="Tahoma" w:cs="Tahoma"/>
          <w:b/>
          <w:bCs/>
        </w:rPr>
        <w:t>Bordeaux</w:t>
      </w:r>
      <w:r w:rsidRPr="00B25A2B">
        <w:rPr>
          <w:rFonts w:ascii="Tahoma" w:hAnsi="Tahoma" w:cs="Tahoma"/>
        </w:rPr>
        <w:t>, Décembr</w:t>
      </w:r>
      <w:r>
        <w:rPr>
          <w:rFonts w:ascii="Tahoma" w:hAnsi="Tahoma" w:cs="Tahoma"/>
        </w:rPr>
        <w:t>e 2018</w:t>
      </w:r>
      <w:r w:rsidR="00357EDC">
        <w:rPr>
          <w:rFonts w:ascii="Tahoma" w:hAnsi="Tahoma" w:cs="Tahoma"/>
        </w:rPr>
        <w:t>.</w:t>
      </w:r>
    </w:p>
    <w:p w14:paraId="1ECFF785" w14:textId="77777777" w:rsidR="00B25A2B" w:rsidRDefault="00B25A2B" w:rsidP="00381A24">
      <w:pPr>
        <w:rPr>
          <w:rFonts w:ascii="Tahoma" w:hAnsi="Tahoma" w:cs="Tahoma"/>
        </w:rPr>
      </w:pPr>
    </w:p>
    <w:p w14:paraId="528250C5" w14:textId="1B47713D" w:rsidR="001607A5" w:rsidRDefault="009047BF" w:rsidP="00381A24">
      <w:pPr>
        <w:rPr>
          <w:rFonts w:ascii="Tahoma" w:hAnsi="Tahoma" w:cs="Tahoma"/>
        </w:rPr>
      </w:pPr>
      <w:r w:rsidRPr="009047BF">
        <w:rPr>
          <w:rFonts w:ascii="Tahoma" w:hAnsi="Tahoma" w:cs="Tahoma"/>
        </w:rPr>
        <w:t xml:space="preserve">Participation au Séminaire DevOps MEA à Sonatel - </w:t>
      </w:r>
      <w:r w:rsidRPr="009047BF">
        <w:rPr>
          <w:rFonts w:ascii="Tahoma" w:hAnsi="Tahoma" w:cs="Tahoma"/>
          <w:b/>
          <w:bCs/>
        </w:rPr>
        <w:t>DAKAR</w:t>
      </w:r>
      <w:r w:rsidRPr="009047BF">
        <w:rPr>
          <w:rFonts w:ascii="Tahoma" w:hAnsi="Tahoma" w:cs="Tahoma"/>
        </w:rPr>
        <w:t xml:space="preserve"> (Intervenante)</w:t>
      </w:r>
      <w:r w:rsidR="001607A5" w:rsidRPr="001607A5">
        <w:rPr>
          <w:rFonts w:ascii="Tahoma" w:hAnsi="Tahoma" w:cs="Tahoma"/>
        </w:rPr>
        <w:t>, Juin 2019.</w:t>
      </w:r>
    </w:p>
    <w:p w14:paraId="16924D65" w14:textId="77777777" w:rsidR="001607A5" w:rsidRPr="001607A5" w:rsidRDefault="009047BF" w:rsidP="001607A5">
      <w:pPr>
        <w:pStyle w:val="Paragraphedeliste"/>
        <w:numPr>
          <w:ilvl w:val="0"/>
          <w:numId w:val="43"/>
        </w:numPr>
        <w:rPr>
          <w:rFonts w:ascii="Tahoma" w:eastAsia="Times New Roman" w:hAnsi="Tahoma" w:cs="Tahoma"/>
          <w:sz w:val="20"/>
          <w:szCs w:val="20"/>
        </w:rPr>
      </w:pPr>
      <w:r w:rsidRPr="001607A5">
        <w:rPr>
          <w:rFonts w:ascii="Tahoma" w:eastAsia="Times New Roman" w:hAnsi="Tahoma" w:cs="Tahoma"/>
          <w:sz w:val="20"/>
          <w:szCs w:val="20"/>
        </w:rPr>
        <w:t xml:space="preserve">Partage Retour expérience POC SODA </w:t>
      </w:r>
    </w:p>
    <w:p w14:paraId="784FE1E1" w14:textId="290026D5" w:rsidR="009047BF" w:rsidRDefault="009047BF" w:rsidP="001607A5">
      <w:pPr>
        <w:pStyle w:val="Paragraphedeliste"/>
        <w:numPr>
          <w:ilvl w:val="0"/>
          <w:numId w:val="43"/>
        </w:numPr>
        <w:rPr>
          <w:rFonts w:ascii="Tahoma" w:eastAsia="Times New Roman" w:hAnsi="Tahoma" w:cs="Tahoma"/>
          <w:sz w:val="20"/>
          <w:szCs w:val="20"/>
        </w:rPr>
      </w:pPr>
      <w:r w:rsidRPr="001607A5">
        <w:rPr>
          <w:rFonts w:ascii="Tahoma" w:eastAsia="Times New Roman" w:hAnsi="Tahoma" w:cs="Tahoma"/>
          <w:sz w:val="20"/>
          <w:szCs w:val="20"/>
        </w:rPr>
        <w:t>Workshops Agilité</w:t>
      </w:r>
    </w:p>
    <w:p w14:paraId="05DE85F6" w14:textId="77777777" w:rsidR="00357EDC" w:rsidRPr="001607A5" w:rsidRDefault="00357EDC" w:rsidP="00357EDC">
      <w:pPr>
        <w:pStyle w:val="Paragraphedeliste"/>
        <w:rPr>
          <w:rFonts w:ascii="Tahoma" w:eastAsia="Times New Roman" w:hAnsi="Tahoma" w:cs="Tahoma"/>
          <w:sz w:val="20"/>
          <w:szCs w:val="20"/>
        </w:rPr>
      </w:pPr>
    </w:p>
    <w:p w14:paraId="2577B609" w14:textId="54765C34" w:rsidR="00381A24" w:rsidRPr="00022947" w:rsidRDefault="00381A24" w:rsidP="00381A24">
      <w:pPr>
        <w:rPr>
          <w:rFonts w:ascii="Tahoma" w:hAnsi="Tahoma" w:cs="Tahoma"/>
        </w:rPr>
      </w:pPr>
      <w:r w:rsidRPr="007B6918">
        <w:rPr>
          <w:rFonts w:ascii="Tahoma" w:hAnsi="Tahoma" w:cs="Tahoma"/>
        </w:rPr>
        <w:t xml:space="preserve">Auto formation en ligne sur </w:t>
      </w:r>
      <w:r w:rsidR="0097790F">
        <w:rPr>
          <w:rFonts w:ascii="Tahoma" w:hAnsi="Tahoma" w:cs="Tahoma"/>
          <w:b/>
        </w:rPr>
        <w:t>Udemy</w:t>
      </w:r>
      <w:r w:rsidRPr="007B6918">
        <w:rPr>
          <w:rFonts w:ascii="Tahoma" w:hAnsi="Tahoma" w:cs="Tahoma"/>
        </w:rPr>
        <w:t> </w:t>
      </w:r>
      <w:r>
        <w:rPr>
          <w:rFonts w:ascii="Tahoma" w:hAnsi="Tahoma" w:cs="Tahoma"/>
        </w:rPr>
        <w:t>en cours.</w:t>
      </w:r>
    </w:p>
    <w:p w14:paraId="7C8F44E4" w14:textId="77777777" w:rsidR="00381A24" w:rsidRDefault="00265277" w:rsidP="00381A24">
      <w:pPr>
        <w:numPr>
          <w:ilvl w:val="0"/>
          <w:numId w:val="42"/>
        </w:numPr>
        <w:rPr>
          <w:rFonts w:ascii="Tahoma" w:hAnsi="Tahoma" w:cs="Arial"/>
          <w:bCs/>
          <w:iCs/>
          <w:lang w:val="en-US"/>
        </w:rPr>
      </w:pPr>
      <w:hyperlink r:id="rId11" w:tooltip="AWS Certified DevOps Engineer: Continuous Delivery and Automation" w:history="1">
        <w:r w:rsidR="00381A24" w:rsidRPr="004925F0">
          <w:rPr>
            <w:rFonts w:ascii="Tahoma" w:hAnsi="Tahoma" w:cs="Arial"/>
            <w:bCs/>
            <w:iCs/>
            <w:lang w:val="en-US"/>
          </w:rPr>
          <w:t>AWS Certified DevOps Enginee</w:t>
        </w:r>
      </w:hyperlink>
      <w:r w:rsidR="00381A24" w:rsidRPr="004925F0">
        <w:rPr>
          <w:rFonts w:ascii="Tahoma" w:hAnsi="Tahoma" w:cs="Arial"/>
          <w:bCs/>
          <w:iCs/>
          <w:lang w:val="en-US"/>
        </w:rPr>
        <w:t xml:space="preserve">r </w:t>
      </w:r>
    </w:p>
    <w:p w14:paraId="1F52E5ED" w14:textId="1A04338D" w:rsidR="00381A24" w:rsidRPr="007B6918" w:rsidRDefault="0097790F" w:rsidP="00381A24">
      <w:pPr>
        <w:numPr>
          <w:ilvl w:val="0"/>
          <w:numId w:val="42"/>
        </w:numPr>
        <w:rPr>
          <w:rFonts w:ascii="Tahoma" w:hAnsi="Tahoma" w:cs="Arial"/>
        </w:rPr>
      </w:pPr>
      <w:r>
        <w:rPr>
          <w:rFonts w:ascii="Tahoma" w:hAnsi="Tahoma" w:cs="Arial"/>
          <w:lang w:val="en-US"/>
        </w:rPr>
        <w:t>Hashicorp Vault</w:t>
      </w:r>
    </w:p>
    <w:p w14:paraId="0D14CC2D" w14:textId="7848D645" w:rsidR="004B3813" w:rsidRPr="00381A24" w:rsidRDefault="00381A24" w:rsidP="0097790F">
      <w:pPr>
        <w:ind w:left="1440"/>
        <w:rPr>
          <w:lang w:val="en-US"/>
        </w:rPr>
      </w:pPr>
      <w:r>
        <w:rPr>
          <w:rStyle w:val="css-1ublh7e"/>
        </w:rPr>
        <w:br/>
      </w:r>
      <w:r w:rsidR="00D14BAF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DA76180" wp14:editId="76AF8386">
                <wp:simplePos x="0" y="0"/>
                <wp:positionH relativeFrom="column">
                  <wp:posOffset>-813435</wp:posOffset>
                </wp:positionH>
                <wp:positionV relativeFrom="paragraph">
                  <wp:posOffset>189865</wp:posOffset>
                </wp:positionV>
                <wp:extent cx="1619250" cy="456565"/>
                <wp:effectExtent l="0" t="8890" r="3810" b="1270"/>
                <wp:wrapNone/>
                <wp:docPr id="3" name="Grou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619250" cy="456565"/>
                          <a:chOff x="0" y="0"/>
                          <a:chExt cx="1619075" cy="456565"/>
                        </a:xfrm>
                      </wpg:grpSpPr>
                      <wps:wsp>
                        <wps:cNvPr id="4" name="Zone de texte 8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0" y="0"/>
                            <a:ext cx="1442720" cy="45656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B0439" w14:textId="77777777" w:rsidR="007B6918" w:rsidRPr="006B1000" w:rsidRDefault="00BB2BB2" w:rsidP="007B6918">
                              <w:pPr>
                                <w:rPr>
                                  <w:rFonts w:ascii="Verdana" w:hAnsi="Verdana"/>
                                  <w:color w:val="FFFFFF"/>
                                </w:rPr>
                              </w:pPr>
                              <w:r w:rsidRPr="006B1000">
                                <w:rPr>
                                  <w:rFonts w:ascii="Arial" w:hAnsi="Arial" w:cs="Arial"/>
                                  <w:b/>
                                  <w:bCs/>
                                  <w:iCs/>
                                  <w:color w:val="FFFFFF"/>
                                  <w:sz w:val="28"/>
                                  <w:szCs w:val="28"/>
                                </w:rPr>
                                <w:t>Activités et loisirs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Ellipse 9"/>
                        <wps:cNvSpPr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1216404" y="0"/>
                            <a:ext cx="402671" cy="45656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76180" id="Groupe 7" o:spid="_x0000_s1046" style="position:absolute;left:0;text-align:left;margin-left:-64.05pt;margin-top:14.95pt;width:127.5pt;height:35.95pt;z-index:251661824" coordsize="16190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">
                <o:lock v:ext="edit" aspectratio="t"/>
                <v:shape id="_x0000_s1047" type="#_x0000_t202" style="position:absolute;width:14427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" fillcolor="#0070c0" stroked="f">
                  <o:lock v:ext="edit" aspectratio="t" verticies="t" text="t" shapetype="t"/>
                  <v:textbox>
                    <w:txbxContent>
                      <w:p w14:paraId="4A3B0439" w14:textId="77777777" w:rsidR="007B6918" w:rsidRPr="006B1000" w:rsidRDefault="00BB2BB2" w:rsidP="007B6918">
                        <w:pPr>
                          <w:rPr>
                            <w:rFonts w:ascii="Verdana" w:hAnsi="Verdana"/>
                            <w:color w:val="FFFFFF"/>
                          </w:rPr>
                        </w:pPr>
                        <w:r w:rsidRPr="006B1000">
                          <w:rPr>
                            <w:rFonts w:ascii="Arial" w:hAnsi="Arial" w:cs="Arial"/>
                            <w:b/>
                            <w:bCs/>
                            <w:iCs/>
                            <w:color w:val="FFFFFF"/>
                            <w:sz w:val="28"/>
                            <w:szCs w:val="28"/>
                          </w:rPr>
                          <w:t>Activités et loisirs</w:t>
                        </w:r>
                      </w:p>
                    </w:txbxContent>
                  </v:textbox>
                </v:shape>
                <v:oval id="Ellipse 9" o:spid="_x0000_s1048" style="position:absolute;left:12164;width:4026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" fillcolor="#0070c0" stroked="f" strokeweight=".5pt">
                  <v:stroke joinstyle="miter"/>
                  <o:lock v:ext="edit" aspectratio="t" verticies="t" text="t" shapetype="t"/>
                </v:oval>
              </v:group>
            </w:pict>
          </mc:Fallback>
        </mc:AlternateContent>
      </w:r>
    </w:p>
    <w:p w14:paraId="70DF9E56" w14:textId="77777777" w:rsidR="007B6918" w:rsidRDefault="007B6918" w:rsidP="007B6918">
      <w:pPr>
        <w:jc w:val="both"/>
        <w:rPr>
          <w:rFonts w:ascii="Tahoma" w:hAnsi="Tahoma" w:cs="Tahoma"/>
        </w:rPr>
      </w:pPr>
    </w:p>
    <w:p w14:paraId="44E871BC" w14:textId="7425CDDF" w:rsidR="007B6918" w:rsidRPr="00381A24" w:rsidRDefault="007B6918" w:rsidP="00381A24">
      <w:pPr>
        <w:pStyle w:val="Commentaire"/>
        <w:tabs>
          <w:tab w:val="clear" w:pos="3544"/>
          <w:tab w:val="left" w:pos="1418"/>
        </w:tabs>
        <w:ind w:left="0" w:firstLine="0"/>
        <w:jc w:val="left"/>
        <w:rPr>
          <w:rFonts w:ascii="Arial" w:hAnsi="Arial" w:cs="Arial"/>
          <w:b/>
          <w:bCs/>
          <w:iCs/>
          <w:color w:val="4D4D4D"/>
          <w:sz w:val="28"/>
          <w:szCs w:val="28"/>
          <w:lang w:val="fr-FR"/>
        </w:rPr>
      </w:pPr>
      <w:r>
        <w:rPr>
          <w:rFonts w:ascii="Arial" w:hAnsi="Arial" w:cs="Arial"/>
          <w:b/>
          <w:bCs/>
          <w:iCs/>
          <w:color w:val="4D4D4D"/>
          <w:sz w:val="28"/>
          <w:szCs w:val="28"/>
          <w:lang w:val="fr-FR"/>
        </w:rPr>
        <w:t xml:space="preserve">                   </w:t>
      </w:r>
    </w:p>
    <w:p w14:paraId="54A025C5" w14:textId="131B672C" w:rsidR="00E90656" w:rsidRDefault="0097790F" w:rsidP="007B6918">
      <w:pPr>
        <w:numPr>
          <w:ilvl w:val="0"/>
          <w:numId w:val="39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Tennis</w:t>
      </w:r>
    </w:p>
    <w:p w14:paraId="738610EB" w14:textId="22C79ADF" w:rsidR="007B6918" w:rsidRPr="00381A24" w:rsidRDefault="007B6918" w:rsidP="009316B8">
      <w:pPr>
        <w:numPr>
          <w:ilvl w:val="0"/>
          <w:numId w:val="39"/>
        </w:numPr>
        <w:jc w:val="both"/>
        <w:rPr>
          <w:rFonts w:ascii="Tahoma" w:hAnsi="Tahoma" w:cs="Tahoma"/>
        </w:rPr>
      </w:pPr>
      <w:r w:rsidRPr="006036F4">
        <w:rPr>
          <w:rFonts w:ascii="Tahoma" w:hAnsi="Tahoma" w:cs="Tahoma"/>
        </w:rPr>
        <w:t xml:space="preserve">Lecture, </w:t>
      </w:r>
      <w:r w:rsidR="00BB2BB2" w:rsidRPr="006036F4">
        <w:rPr>
          <w:rFonts w:ascii="Tahoma" w:hAnsi="Tahoma" w:cs="Tahoma"/>
        </w:rPr>
        <w:t>voyages,</w:t>
      </w:r>
      <w:r w:rsidRPr="006036F4">
        <w:rPr>
          <w:rFonts w:ascii="Tahoma" w:hAnsi="Tahoma" w:cs="Tahoma"/>
        </w:rPr>
        <w:t xml:space="preserve"> musique </w:t>
      </w:r>
    </w:p>
    <w:sectPr w:rsidR="007B6918" w:rsidRPr="00381A24" w:rsidSect="00A56689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/>
      <w:pgMar w:top="0" w:right="1418" w:bottom="567" w:left="1276" w:header="567" w:footer="43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A9D4F" w14:textId="77777777" w:rsidR="00265277" w:rsidRDefault="00265277">
      <w:r>
        <w:separator/>
      </w:r>
    </w:p>
  </w:endnote>
  <w:endnote w:type="continuationSeparator" w:id="0">
    <w:p w14:paraId="356A5CF0" w14:textId="77777777" w:rsidR="00265277" w:rsidRDefault="0026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Pro-Light">
    <w:altName w:val="Cambria"/>
    <w:charset w:val="4D"/>
    <w:family w:val="auto"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61044" w14:textId="77777777" w:rsidR="00B775AD" w:rsidRDefault="00B775A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17AD93B2" w14:textId="77777777" w:rsidR="00B775AD" w:rsidRDefault="00B775AD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26A1" w14:textId="7FF55B89" w:rsidR="00A14BBF" w:rsidRPr="00A14BBF" w:rsidRDefault="000E0CAC" w:rsidP="00A14BBF">
    <w:pPr>
      <w:tabs>
        <w:tab w:val="left" w:pos="0"/>
      </w:tabs>
      <w:jc w:val="right"/>
      <w:rPr>
        <w:rFonts w:ascii="Arial Black" w:hAnsi="Arial Black"/>
      </w:rPr>
    </w:pPr>
    <w:r>
      <w:rPr>
        <w:rFonts w:ascii="Arial Black" w:hAnsi="Arial Black"/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02C59ADF" wp14:editId="3B7296C7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2" name="MSIPCMd697408bb586d008801052a9" descr="{&quot;HashCode&quot;:1319653229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FD81F9" w14:textId="209B5673" w:rsidR="000E0CAC" w:rsidRPr="000E0CAC" w:rsidRDefault="000E0CAC" w:rsidP="000E0CAC">
                          <w:pPr>
                            <w:jc w:val="right"/>
                            <w:rPr>
                              <w:rFonts w:ascii="Calibri" w:hAnsi="Calibri" w:cs="Calibri"/>
                              <w:color w:val="0078D7"/>
                            </w:rPr>
                          </w:pPr>
                          <w:r w:rsidRPr="000E0CAC">
                            <w:rPr>
                              <w:rFonts w:ascii="Calibri" w:hAnsi="Calibri" w:cs="Calibri"/>
                              <w:color w:val="0078D7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C59ADF" id="_x0000_t202" coordsize="21600,21600" o:spt="202" path="m,l,21600r21600,l21600,xe">
              <v:stroke joinstyle="miter"/>
              <v:path gradientshapeok="t" o:connecttype="rect"/>
            </v:shapetype>
            <v:shape id="MSIPCMd697408bb586d008801052a9" o:spid="_x0000_s1052" type="#_x0000_t202" alt="{&quot;HashCode&quot;:1319653229,&quot;Height&quot;:842.0,&quot;Width&quot;:595.0,&quot;Placement&quot;:&quot;Footer&quot;,&quot;Index&quot;:&quot;Primary&quot;,&quot;Section&quot;:1,&quot;Top&quot;:0.0,&quot;Left&quot;:0.0}" style="position:absolute;left:0;text-align:left;margin-left:0;margin-top:805.45pt;width:595.35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" o:allowincell="f" filled="f" stroked="f" strokeweight=".5pt">
              <v:fill o:detectmouseclick="t"/>
              <v:textbox inset=",0,20pt,0">
                <w:txbxContent>
                  <w:p w14:paraId="76FD81F9" w14:textId="209B5673" w:rsidR="000E0CAC" w:rsidRPr="000E0CAC" w:rsidRDefault="000E0CAC" w:rsidP="000E0CAC">
                    <w:pPr>
                      <w:jc w:val="right"/>
                      <w:rPr>
                        <w:rFonts w:ascii="Calibri" w:hAnsi="Calibri" w:cs="Calibri"/>
                        <w:color w:val="0078D7"/>
                      </w:rPr>
                    </w:pPr>
                    <w:r w:rsidRPr="000E0CAC">
                      <w:rPr>
                        <w:rFonts w:ascii="Calibri" w:hAnsi="Calibri" w:cs="Calibri"/>
                        <w:color w:val="0078D7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05D2" w14:textId="7ECA6C47" w:rsidR="00B775AD" w:rsidRDefault="000E0CAC">
    <w:pPr>
      <w:pStyle w:val="Pieddepag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36A8E7CA" wp14:editId="79DC644B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3" name="MSIPCMd0164d56a3081fe17d420273" descr="{&quot;HashCode&quot;:1319653229,&quot;Height&quot;:842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ECD28F" w14:textId="6DA62C8A" w:rsidR="000E0CAC" w:rsidRPr="000E0CAC" w:rsidRDefault="000E0CAC" w:rsidP="000E0CAC">
                          <w:pPr>
                            <w:jc w:val="right"/>
                            <w:rPr>
                              <w:rFonts w:ascii="Calibri" w:hAnsi="Calibri" w:cs="Calibri"/>
                              <w:color w:val="0078D7"/>
                            </w:rPr>
                          </w:pPr>
                          <w:r w:rsidRPr="000E0CAC">
                            <w:rPr>
                              <w:rFonts w:ascii="Calibri" w:hAnsi="Calibri" w:cs="Calibri"/>
                              <w:color w:val="0078D7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A8E7CA" id="_x0000_t202" coordsize="21600,21600" o:spt="202" path="m,l,21600r21600,l21600,xe">
              <v:stroke joinstyle="miter"/>
              <v:path gradientshapeok="t" o:connecttype="rect"/>
            </v:shapetype>
            <v:shape id="MSIPCMd0164d56a3081fe17d420273" o:spid="_x0000_s1053" type="#_x0000_t202" alt="{&quot;HashCode&quot;:1319653229,&quot;Height&quot;:842.0,&quot;Width&quot;:595.0,&quot;Placement&quot;:&quot;Footer&quot;,&quot;Index&quot;:&quot;FirstPage&quot;,&quot;Section&quot;:1,&quot;Top&quot;:0.0,&quot;Left&quot;:0.0}" style="position:absolute;left:0;text-align:left;margin-left:0;margin-top:805.45pt;width:595.35pt;height:21.5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" o:allowincell="f" filled="f" stroked="f" strokeweight=".5pt">
              <v:fill o:detectmouseclick="t"/>
              <v:textbox inset=",0,20pt,0">
                <w:txbxContent>
                  <w:p w14:paraId="2EECD28F" w14:textId="6DA62C8A" w:rsidR="000E0CAC" w:rsidRPr="000E0CAC" w:rsidRDefault="000E0CAC" w:rsidP="000E0CAC">
                    <w:pPr>
                      <w:jc w:val="right"/>
                      <w:rPr>
                        <w:rFonts w:ascii="Calibri" w:hAnsi="Calibri" w:cs="Calibri"/>
                        <w:color w:val="0078D7"/>
                      </w:rPr>
                    </w:pPr>
                    <w:r w:rsidRPr="000E0CAC">
                      <w:rPr>
                        <w:rFonts w:ascii="Calibri" w:hAnsi="Calibri" w:cs="Calibri"/>
                        <w:color w:val="0078D7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E8287" w14:textId="77777777" w:rsidR="00265277" w:rsidRDefault="00265277">
      <w:r>
        <w:separator/>
      </w:r>
    </w:p>
  </w:footnote>
  <w:footnote w:type="continuationSeparator" w:id="0">
    <w:p w14:paraId="0A00811F" w14:textId="77777777" w:rsidR="00265277" w:rsidRDefault="00265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E05B3" w14:textId="11E28E10" w:rsidR="00B775AD" w:rsidRDefault="00381A24">
    <w:pPr>
      <w:tabs>
        <w:tab w:val="right" w:pos="9639"/>
      </w:tabs>
      <w:spacing w:line="360" w:lineRule="auto"/>
      <w:ind w:right="-568"/>
      <w:rPr>
        <w:rStyle w:val="Numrodepage"/>
      </w:rPr>
    </w:pPr>
    <w:r>
      <w:rPr>
        <w:rFonts w:ascii="Tahoma" w:hAnsi="Tahoma" w:cs="Tahoma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7D37376" wp14:editId="0C163519">
              <wp:simplePos x="0" y="0"/>
              <wp:positionH relativeFrom="column">
                <wp:posOffset>4667096</wp:posOffset>
              </wp:positionH>
              <wp:positionV relativeFrom="paragraph">
                <wp:posOffset>-342265</wp:posOffset>
              </wp:positionV>
              <wp:extent cx="2110105" cy="1006475"/>
              <wp:effectExtent l="0" t="635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0105" cy="1006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C20BBE" w14:textId="0AA77013" w:rsidR="00381A24" w:rsidRPr="00081450" w:rsidRDefault="00381A24" w:rsidP="00381A24">
                          <w:pPr>
                            <w:widowControl w:val="0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autoSpaceDE w:val="0"/>
                            <w:autoSpaceDN w:val="0"/>
                            <w:adjustRightInd w:val="0"/>
                            <w:spacing w:line="288" w:lineRule="auto"/>
                            <w:rPr>
                              <w:rFonts w:ascii="Arial" w:hAnsi="Arial" w:cs="Helvetica Neue"/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Helvetica Neue"/>
                              <w:b/>
                              <w:bCs/>
                              <w:color w:val="FFFFFF"/>
                              <w:sz w:val="15"/>
                              <w:szCs w:val="15"/>
                            </w:rPr>
                            <w:t xml:space="preserve">Lieu d’habitation : </w:t>
                          </w:r>
                          <w:r w:rsidR="00B62189">
                            <w:rPr>
                              <w:rFonts w:ascii="Arial" w:hAnsi="Arial" w:cs="Helvetica Neue"/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  <w:t>Ville</w:t>
                          </w:r>
                          <w:r w:rsidR="00281116">
                            <w:rPr>
                              <w:rFonts w:ascii="Arial" w:hAnsi="Arial" w:cs="Helvetica Neue"/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  <w:t>j</w:t>
                          </w:r>
                          <w:r w:rsidR="00B62189">
                            <w:rPr>
                              <w:rFonts w:ascii="Arial" w:hAnsi="Arial" w:cs="Helvetica Neue"/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  <w:t>uif</w:t>
                          </w:r>
                        </w:p>
                        <w:p w14:paraId="1F493518" w14:textId="77777777" w:rsidR="00381A24" w:rsidRDefault="00381A24" w:rsidP="00381A24">
                          <w:pPr>
                            <w:widowControl w:val="0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autoSpaceDE w:val="0"/>
                            <w:autoSpaceDN w:val="0"/>
                            <w:adjustRightInd w:val="0"/>
                            <w:spacing w:line="288" w:lineRule="auto"/>
                            <w:rPr>
                              <w:rFonts w:ascii="Arial" w:hAnsi="Arial" w:cs="Helvetica Neue"/>
                              <w:b/>
                              <w:bCs/>
                              <w:color w:val="FFFFFF"/>
                              <w:sz w:val="15"/>
                              <w:szCs w:val="15"/>
                            </w:rPr>
                          </w:pPr>
                        </w:p>
                        <w:p w14:paraId="56868E9E" w14:textId="77777777" w:rsidR="00381A24" w:rsidRPr="001B470F" w:rsidRDefault="00381A24" w:rsidP="00381A24">
                          <w:pPr>
                            <w:widowControl w:val="0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autoSpaceDE w:val="0"/>
                            <w:autoSpaceDN w:val="0"/>
                            <w:adjustRightInd w:val="0"/>
                            <w:spacing w:line="288" w:lineRule="auto"/>
                            <w:rPr>
                              <w:rFonts w:ascii="Arial" w:hAnsi="Arial" w:cs="Helvetica Neue"/>
                              <w:b/>
                              <w:bCs/>
                              <w:color w:val="FFFFF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Helvetica Neue"/>
                              <w:b/>
                              <w:bCs/>
                              <w:color w:val="FFFFFF"/>
                              <w:sz w:val="15"/>
                              <w:szCs w:val="15"/>
                            </w:rPr>
                            <w:t>Contact : Christophe COUSINIER</w:t>
                          </w:r>
                        </w:p>
                        <w:p w14:paraId="031A2662" w14:textId="36AB860F" w:rsidR="00381A24" w:rsidRPr="001B470F" w:rsidRDefault="00381A24" w:rsidP="00381A24">
                          <w:pPr>
                            <w:widowControl w:val="0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autoSpaceDE w:val="0"/>
                            <w:autoSpaceDN w:val="0"/>
                            <w:adjustRightInd w:val="0"/>
                            <w:spacing w:line="288" w:lineRule="auto"/>
                            <w:rPr>
                              <w:rFonts w:ascii="Arial" w:hAnsi="Arial" w:cs="Helvetica Neue Light"/>
                              <w:color w:val="FFFFFF"/>
                              <w:sz w:val="15"/>
                              <w:szCs w:val="15"/>
                            </w:rPr>
                          </w:pPr>
                          <w:r w:rsidRPr="001B470F">
                            <w:rPr>
                              <w:rFonts w:ascii="Arial" w:hAnsi="Arial" w:cs="Helvetica Neue"/>
                              <w:b/>
                              <w:bCs/>
                              <w:color w:val="FFFFFF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Arial" w:hAnsi="Arial" w:cs="Helvetica Neue"/>
                              <w:b/>
                              <w:bCs/>
                              <w:color w:val="FFFFFF"/>
                              <w:sz w:val="15"/>
                              <w:szCs w:val="15"/>
                            </w:rPr>
                            <w:t>e</w:t>
                          </w:r>
                          <w:r w:rsidRPr="001B470F">
                            <w:rPr>
                              <w:rFonts w:ascii="Arial" w:hAnsi="Arial" w:cs="Helvetica Neue"/>
                              <w:b/>
                              <w:bCs/>
                              <w:color w:val="FFFFFF"/>
                              <w:sz w:val="15"/>
                              <w:szCs w:val="15"/>
                            </w:rPr>
                            <w:t>l. :</w:t>
                          </w:r>
                          <w:r w:rsidRPr="001B470F">
                            <w:rPr>
                              <w:rFonts w:ascii="Arial" w:hAnsi="Arial" w:cs="Helvetica Neue Light"/>
                              <w:color w:val="FFFFFF"/>
                              <w:sz w:val="15"/>
                              <w:szCs w:val="15"/>
                            </w:rPr>
                            <w:t xml:space="preserve">  +33 6 70 80 </w:t>
                          </w:r>
                          <w:r w:rsidR="004E1397">
                            <w:rPr>
                              <w:rFonts w:ascii="Arial" w:hAnsi="Arial" w:cs="Helvetica Neue Light"/>
                              <w:color w:val="FFFFFF"/>
                              <w:sz w:val="15"/>
                              <w:szCs w:val="15"/>
                            </w:rPr>
                            <w:t>59</w:t>
                          </w:r>
                          <w:r w:rsidRPr="001B470F">
                            <w:rPr>
                              <w:rFonts w:ascii="Arial" w:hAnsi="Arial" w:cs="Helvetica Neue Light"/>
                              <w:color w:val="FFFFFF"/>
                              <w:sz w:val="15"/>
                              <w:szCs w:val="15"/>
                            </w:rPr>
                            <w:t xml:space="preserve"> 51</w:t>
                          </w:r>
                        </w:p>
                        <w:p w14:paraId="1D3F2F0F" w14:textId="77777777" w:rsidR="00381A24" w:rsidRPr="009D2CCF" w:rsidRDefault="00381A24" w:rsidP="00381A24">
                          <w:pPr>
                            <w:widowControl w:val="0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autoSpaceDE w:val="0"/>
                            <w:autoSpaceDN w:val="0"/>
                            <w:adjustRightInd w:val="0"/>
                            <w:spacing w:line="288" w:lineRule="auto"/>
                            <w:rPr>
                              <w:rFonts w:ascii="Arial" w:hAnsi="Arial"/>
                              <w:color w:val="FF6600"/>
                              <w:sz w:val="15"/>
                              <w:szCs w:val="15"/>
                            </w:rPr>
                          </w:pPr>
                          <w:r w:rsidRPr="001B470F">
                            <w:rPr>
                              <w:rFonts w:ascii="Arial" w:hAnsi="Arial" w:cs="Helvetica Neue Light"/>
                              <w:b/>
                              <w:color w:val="FFFFFF"/>
                              <w:sz w:val="15"/>
                              <w:szCs w:val="15"/>
                            </w:rPr>
                            <w:t>E-mail</w:t>
                          </w:r>
                          <w:r w:rsidRPr="001B470F">
                            <w:rPr>
                              <w:rFonts w:ascii="Arial" w:hAnsi="Arial" w:cs="Helvetica Neue Light"/>
                              <w:color w:val="FFFFFF"/>
                              <w:sz w:val="15"/>
                              <w:szCs w:val="15"/>
                            </w:rPr>
                            <w:t xml:space="preserve"> : </w:t>
                          </w:r>
                          <w:r>
                            <w:rPr>
                              <w:rFonts w:ascii="Arial" w:hAnsi="Arial" w:cs="Helvetica Neue Light"/>
                              <w:color w:val="FFFFFF"/>
                              <w:sz w:val="15"/>
                              <w:szCs w:val="15"/>
                            </w:rPr>
                            <w:t>christophe.cou</w:t>
                          </w:r>
                          <w:r w:rsidRPr="001B470F">
                            <w:rPr>
                              <w:rFonts w:ascii="Arial" w:hAnsi="Arial" w:cs="Helvetica Neue Light"/>
                              <w:color w:val="FFFFFF"/>
                              <w:sz w:val="15"/>
                              <w:szCs w:val="15"/>
                            </w:rPr>
                            <w:t>sinier@e</w:t>
                          </w:r>
                          <w:r>
                            <w:rPr>
                              <w:rFonts w:ascii="Arial" w:hAnsi="Arial" w:cs="Helvetica Neue Light"/>
                              <w:color w:val="FFFFFF"/>
                              <w:sz w:val="15"/>
                              <w:szCs w:val="15"/>
                            </w:rPr>
                            <w:t>-</w:t>
                          </w:r>
                          <w:r w:rsidRPr="001B470F">
                            <w:rPr>
                              <w:rFonts w:ascii="Arial" w:hAnsi="Arial" w:cs="Helvetica Neue Light"/>
                              <w:color w:val="FFFFFF"/>
                              <w:sz w:val="15"/>
                              <w:szCs w:val="15"/>
                            </w:rPr>
                            <w:t>ccosys.</w:t>
                          </w:r>
                          <w:r>
                            <w:rPr>
                              <w:rFonts w:ascii="Arial" w:hAnsi="Arial" w:cs="Helvetica Neue Light"/>
                              <w:color w:val="FFFFFF"/>
                              <w:sz w:val="15"/>
                              <w:szCs w:val="15"/>
                            </w:rPr>
                            <w:t>com</w:t>
                          </w:r>
                        </w:p>
                        <w:p w14:paraId="6B62F1B3" w14:textId="77777777" w:rsidR="007707EE" w:rsidRPr="00E4698B" w:rsidRDefault="007707EE" w:rsidP="007707EE">
                          <w:pPr>
                            <w:widowControl w:val="0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autoSpaceDE w:val="0"/>
                            <w:autoSpaceDN w:val="0"/>
                            <w:adjustRightInd w:val="0"/>
                            <w:spacing w:line="288" w:lineRule="auto"/>
                            <w:rPr>
                              <w:rFonts w:ascii="Arial" w:hAnsi="Arial"/>
                              <w:color w:val="FF6600"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D373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9" type="#_x0000_t202" style="position:absolute;margin-left:367.5pt;margin-top:-26.95pt;width:166.15pt;height:79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" filled="f" stroked="f">
              <v:textbox inset=",7.2pt,,7.2pt">
                <w:txbxContent>
                  <w:p w14:paraId="30C20BBE" w14:textId="0AA77013" w:rsidR="00381A24" w:rsidRPr="00081450" w:rsidRDefault="00381A24" w:rsidP="00381A24">
                    <w:pPr>
                      <w:widowControl w:val="0"/>
                      <w:tabs>
                        <w:tab w:val="left" w:pos="560"/>
                        <w:tab w:val="left" w:pos="1120"/>
                        <w:tab w:val="left" w:pos="1680"/>
                        <w:tab w:val="left" w:pos="2240"/>
                        <w:tab w:val="left" w:pos="2800"/>
                        <w:tab w:val="left" w:pos="3360"/>
                        <w:tab w:val="left" w:pos="3920"/>
                        <w:tab w:val="left" w:pos="4480"/>
                        <w:tab w:val="left" w:pos="5040"/>
                        <w:tab w:val="left" w:pos="5600"/>
                        <w:tab w:val="left" w:pos="6160"/>
                        <w:tab w:val="left" w:pos="6720"/>
                      </w:tabs>
                      <w:autoSpaceDE w:val="0"/>
                      <w:autoSpaceDN w:val="0"/>
                      <w:adjustRightInd w:val="0"/>
                      <w:spacing w:line="288" w:lineRule="auto"/>
                      <w:rPr>
                        <w:rFonts w:ascii="Arial" w:hAnsi="Arial" w:cs="Helvetica Neue"/>
                        <w:b/>
                        <w:bCs/>
                        <w:color w:val="000000" w:themeColor="text1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Helvetica Neue"/>
                        <w:b/>
                        <w:bCs/>
                        <w:color w:val="FFFFFF"/>
                        <w:sz w:val="15"/>
                        <w:szCs w:val="15"/>
                      </w:rPr>
                      <w:t xml:space="preserve">Lieu d’habitation : </w:t>
                    </w:r>
                    <w:r w:rsidR="00B62189">
                      <w:rPr>
                        <w:rFonts w:ascii="Arial" w:hAnsi="Arial" w:cs="Helvetica Neue"/>
                        <w:b/>
                        <w:bCs/>
                        <w:color w:val="000000" w:themeColor="text1"/>
                        <w:sz w:val="15"/>
                        <w:szCs w:val="15"/>
                      </w:rPr>
                      <w:t>Ville</w:t>
                    </w:r>
                    <w:r w:rsidR="00281116">
                      <w:rPr>
                        <w:rFonts w:ascii="Arial" w:hAnsi="Arial" w:cs="Helvetica Neue"/>
                        <w:b/>
                        <w:bCs/>
                        <w:color w:val="000000" w:themeColor="text1"/>
                        <w:sz w:val="15"/>
                        <w:szCs w:val="15"/>
                      </w:rPr>
                      <w:t>j</w:t>
                    </w:r>
                    <w:r w:rsidR="00B62189">
                      <w:rPr>
                        <w:rFonts w:ascii="Arial" w:hAnsi="Arial" w:cs="Helvetica Neue"/>
                        <w:b/>
                        <w:bCs/>
                        <w:color w:val="000000" w:themeColor="text1"/>
                        <w:sz w:val="15"/>
                        <w:szCs w:val="15"/>
                      </w:rPr>
                      <w:t>uif</w:t>
                    </w:r>
                  </w:p>
                  <w:p w14:paraId="1F493518" w14:textId="77777777" w:rsidR="00381A24" w:rsidRDefault="00381A24" w:rsidP="00381A24">
                    <w:pPr>
                      <w:widowControl w:val="0"/>
                      <w:tabs>
                        <w:tab w:val="left" w:pos="560"/>
                        <w:tab w:val="left" w:pos="1120"/>
                        <w:tab w:val="left" w:pos="1680"/>
                        <w:tab w:val="left" w:pos="2240"/>
                        <w:tab w:val="left" w:pos="2800"/>
                        <w:tab w:val="left" w:pos="3360"/>
                        <w:tab w:val="left" w:pos="3920"/>
                        <w:tab w:val="left" w:pos="4480"/>
                        <w:tab w:val="left" w:pos="5040"/>
                        <w:tab w:val="left" w:pos="5600"/>
                        <w:tab w:val="left" w:pos="6160"/>
                        <w:tab w:val="left" w:pos="6720"/>
                      </w:tabs>
                      <w:autoSpaceDE w:val="0"/>
                      <w:autoSpaceDN w:val="0"/>
                      <w:adjustRightInd w:val="0"/>
                      <w:spacing w:line="288" w:lineRule="auto"/>
                      <w:rPr>
                        <w:rFonts w:ascii="Arial" w:hAnsi="Arial" w:cs="Helvetica Neue"/>
                        <w:b/>
                        <w:bCs/>
                        <w:color w:val="FFFFFF"/>
                        <w:sz w:val="15"/>
                        <w:szCs w:val="15"/>
                      </w:rPr>
                    </w:pPr>
                  </w:p>
                  <w:p w14:paraId="56868E9E" w14:textId="77777777" w:rsidR="00381A24" w:rsidRPr="001B470F" w:rsidRDefault="00381A24" w:rsidP="00381A24">
                    <w:pPr>
                      <w:widowControl w:val="0"/>
                      <w:tabs>
                        <w:tab w:val="left" w:pos="560"/>
                        <w:tab w:val="left" w:pos="1120"/>
                        <w:tab w:val="left" w:pos="1680"/>
                        <w:tab w:val="left" w:pos="2240"/>
                        <w:tab w:val="left" w:pos="2800"/>
                        <w:tab w:val="left" w:pos="3360"/>
                        <w:tab w:val="left" w:pos="3920"/>
                        <w:tab w:val="left" w:pos="4480"/>
                        <w:tab w:val="left" w:pos="5040"/>
                        <w:tab w:val="left" w:pos="5600"/>
                        <w:tab w:val="left" w:pos="6160"/>
                        <w:tab w:val="left" w:pos="6720"/>
                      </w:tabs>
                      <w:autoSpaceDE w:val="0"/>
                      <w:autoSpaceDN w:val="0"/>
                      <w:adjustRightInd w:val="0"/>
                      <w:spacing w:line="288" w:lineRule="auto"/>
                      <w:rPr>
                        <w:rFonts w:ascii="Arial" w:hAnsi="Arial" w:cs="Helvetica Neue"/>
                        <w:b/>
                        <w:bCs/>
                        <w:color w:val="FFFFFF"/>
                        <w:sz w:val="15"/>
                        <w:szCs w:val="15"/>
                      </w:rPr>
                    </w:pPr>
                    <w:r>
                      <w:rPr>
                        <w:rFonts w:ascii="Arial" w:hAnsi="Arial" w:cs="Helvetica Neue"/>
                        <w:b/>
                        <w:bCs/>
                        <w:color w:val="FFFFFF"/>
                        <w:sz w:val="15"/>
                        <w:szCs w:val="15"/>
                      </w:rPr>
                      <w:t>Contact : Christophe COUSINIER</w:t>
                    </w:r>
                  </w:p>
                  <w:p w14:paraId="031A2662" w14:textId="36AB860F" w:rsidR="00381A24" w:rsidRPr="001B470F" w:rsidRDefault="00381A24" w:rsidP="00381A24">
                    <w:pPr>
                      <w:widowControl w:val="0"/>
                      <w:tabs>
                        <w:tab w:val="left" w:pos="560"/>
                        <w:tab w:val="left" w:pos="1120"/>
                        <w:tab w:val="left" w:pos="1680"/>
                        <w:tab w:val="left" w:pos="2240"/>
                        <w:tab w:val="left" w:pos="2800"/>
                        <w:tab w:val="left" w:pos="3360"/>
                        <w:tab w:val="left" w:pos="3920"/>
                        <w:tab w:val="left" w:pos="4480"/>
                        <w:tab w:val="left" w:pos="5040"/>
                        <w:tab w:val="left" w:pos="5600"/>
                        <w:tab w:val="left" w:pos="6160"/>
                        <w:tab w:val="left" w:pos="6720"/>
                      </w:tabs>
                      <w:autoSpaceDE w:val="0"/>
                      <w:autoSpaceDN w:val="0"/>
                      <w:adjustRightInd w:val="0"/>
                      <w:spacing w:line="288" w:lineRule="auto"/>
                      <w:rPr>
                        <w:rFonts w:ascii="Arial" w:hAnsi="Arial" w:cs="Helvetica Neue Light"/>
                        <w:color w:val="FFFFFF"/>
                        <w:sz w:val="15"/>
                        <w:szCs w:val="15"/>
                      </w:rPr>
                    </w:pPr>
                    <w:r w:rsidRPr="001B470F">
                      <w:rPr>
                        <w:rFonts w:ascii="Arial" w:hAnsi="Arial" w:cs="Helvetica Neue"/>
                        <w:b/>
                        <w:bCs/>
                        <w:color w:val="FFFFFF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Arial" w:hAnsi="Arial" w:cs="Helvetica Neue"/>
                        <w:b/>
                        <w:bCs/>
                        <w:color w:val="FFFFFF"/>
                        <w:sz w:val="15"/>
                        <w:szCs w:val="15"/>
                      </w:rPr>
                      <w:t>e</w:t>
                    </w:r>
                    <w:r w:rsidRPr="001B470F">
                      <w:rPr>
                        <w:rFonts w:ascii="Arial" w:hAnsi="Arial" w:cs="Helvetica Neue"/>
                        <w:b/>
                        <w:bCs/>
                        <w:color w:val="FFFFFF"/>
                        <w:sz w:val="15"/>
                        <w:szCs w:val="15"/>
                      </w:rPr>
                      <w:t>l. :</w:t>
                    </w:r>
                    <w:r w:rsidRPr="001B470F">
                      <w:rPr>
                        <w:rFonts w:ascii="Arial" w:hAnsi="Arial" w:cs="Helvetica Neue Light"/>
                        <w:color w:val="FFFFFF"/>
                        <w:sz w:val="15"/>
                        <w:szCs w:val="15"/>
                      </w:rPr>
                      <w:t xml:space="preserve">  +33 6 70 80 </w:t>
                    </w:r>
                    <w:r w:rsidR="004E1397">
                      <w:rPr>
                        <w:rFonts w:ascii="Arial" w:hAnsi="Arial" w:cs="Helvetica Neue Light"/>
                        <w:color w:val="FFFFFF"/>
                        <w:sz w:val="15"/>
                        <w:szCs w:val="15"/>
                      </w:rPr>
                      <w:t>59</w:t>
                    </w:r>
                    <w:r w:rsidRPr="001B470F">
                      <w:rPr>
                        <w:rFonts w:ascii="Arial" w:hAnsi="Arial" w:cs="Helvetica Neue Light"/>
                        <w:color w:val="FFFFFF"/>
                        <w:sz w:val="15"/>
                        <w:szCs w:val="15"/>
                      </w:rPr>
                      <w:t xml:space="preserve"> 51</w:t>
                    </w:r>
                  </w:p>
                  <w:p w14:paraId="1D3F2F0F" w14:textId="77777777" w:rsidR="00381A24" w:rsidRPr="009D2CCF" w:rsidRDefault="00381A24" w:rsidP="00381A24">
                    <w:pPr>
                      <w:widowControl w:val="0"/>
                      <w:tabs>
                        <w:tab w:val="left" w:pos="560"/>
                        <w:tab w:val="left" w:pos="1120"/>
                        <w:tab w:val="left" w:pos="1680"/>
                        <w:tab w:val="left" w:pos="2240"/>
                        <w:tab w:val="left" w:pos="2800"/>
                        <w:tab w:val="left" w:pos="3360"/>
                        <w:tab w:val="left" w:pos="3920"/>
                        <w:tab w:val="left" w:pos="4480"/>
                        <w:tab w:val="left" w:pos="5040"/>
                        <w:tab w:val="left" w:pos="5600"/>
                        <w:tab w:val="left" w:pos="6160"/>
                        <w:tab w:val="left" w:pos="6720"/>
                      </w:tabs>
                      <w:autoSpaceDE w:val="0"/>
                      <w:autoSpaceDN w:val="0"/>
                      <w:adjustRightInd w:val="0"/>
                      <w:spacing w:line="288" w:lineRule="auto"/>
                      <w:rPr>
                        <w:rFonts w:ascii="Arial" w:hAnsi="Arial"/>
                        <w:color w:val="FF6600"/>
                        <w:sz w:val="15"/>
                        <w:szCs w:val="15"/>
                      </w:rPr>
                    </w:pPr>
                    <w:r w:rsidRPr="001B470F">
                      <w:rPr>
                        <w:rFonts w:ascii="Arial" w:hAnsi="Arial" w:cs="Helvetica Neue Light"/>
                        <w:b/>
                        <w:color w:val="FFFFFF"/>
                        <w:sz w:val="15"/>
                        <w:szCs w:val="15"/>
                      </w:rPr>
                      <w:t>E-mail</w:t>
                    </w:r>
                    <w:r w:rsidRPr="001B470F">
                      <w:rPr>
                        <w:rFonts w:ascii="Arial" w:hAnsi="Arial" w:cs="Helvetica Neue Light"/>
                        <w:color w:val="FFFFFF"/>
                        <w:sz w:val="15"/>
                        <w:szCs w:val="15"/>
                      </w:rPr>
                      <w:t xml:space="preserve"> : </w:t>
                    </w:r>
                    <w:r>
                      <w:rPr>
                        <w:rFonts w:ascii="Arial" w:hAnsi="Arial" w:cs="Helvetica Neue Light"/>
                        <w:color w:val="FFFFFF"/>
                        <w:sz w:val="15"/>
                        <w:szCs w:val="15"/>
                      </w:rPr>
                      <w:t>christophe.cou</w:t>
                    </w:r>
                    <w:r w:rsidRPr="001B470F">
                      <w:rPr>
                        <w:rFonts w:ascii="Arial" w:hAnsi="Arial" w:cs="Helvetica Neue Light"/>
                        <w:color w:val="FFFFFF"/>
                        <w:sz w:val="15"/>
                        <w:szCs w:val="15"/>
                      </w:rPr>
                      <w:t>sinier@e</w:t>
                    </w:r>
                    <w:r>
                      <w:rPr>
                        <w:rFonts w:ascii="Arial" w:hAnsi="Arial" w:cs="Helvetica Neue Light"/>
                        <w:color w:val="FFFFFF"/>
                        <w:sz w:val="15"/>
                        <w:szCs w:val="15"/>
                      </w:rPr>
                      <w:t>-</w:t>
                    </w:r>
                    <w:r w:rsidRPr="001B470F">
                      <w:rPr>
                        <w:rFonts w:ascii="Arial" w:hAnsi="Arial" w:cs="Helvetica Neue Light"/>
                        <w:color w:val="FFFFFF"/>
                        <w:sz w:val="15"/>
                        <w:szCs w:val="15"/>
                      </w:rPr>
                      <w:t>ccosys.</w:t>
                    </w:r>
                    <w:r>
                      <w:rPr>
                        <w:rFonts w:ascii="Arial" w:hAnsi="Arial" w:cs="Helvetica Neue Light"/>
                        <w:color w:val="FFFFFF"/>
                        <w:sz w:val="15"/>
                        <w:szCs w:val="15"/>
                      </w:rPr>
                      <w:t>com</w:t>
                    </w:r>
                  </w:p>
                  <w:p w14:paraId="6B62F1B3" w14:textId="77777777" w:rsidR="007707EE" w:rsidRPr="00E4698B" w:rsidRDefault="007707EE" w:rsidP="007707EE">
                    <w:pPr>
                      <w:widowControl w:val="0"/>
                      <w:tabs>
                        <w:tab w:val="left" w:pos="560"/>
                        <w:tab w:val="left" w:pos="1120"/>
                        <w:tab w:val="left" w:pos="1680"/>
                        <w:tab w:val="left" w:pos="2240"/>
                        <w:tab w:val="left" w:pos="2800"/>
                        <w:tab w:val="left" w:pos="3360"/>
                        <w:tab w:val="left" w:pos="3920"/>
                        <w:tab w:val="left" w:pos="4480"/>
                        <w:tab w:val="left" w:pos="5040"/>
                        <w:tab w:val="left" w:pos="5600"/>
                        <w:tab w:val="left" w:pos="6160"/>
                        <w:tab w:val="left" w:pos="6720"/>
                      </w:tabs>
                      <w:autoSpaceDE w:val="0"/>
                      <w:autoSpaceDN w:val="0"/>
                      <w:adjustRightInd w:val="0"/>
                      <w:spacing w:line="288" w:lineRule="auto"/>
                      <w:rPr>
                        <w:rFonts w:ascii="Arial" w:hAnsi="Arial"/>
                        <w:color w:val="FF6600"/>
                        <w:sz w:val="15"/>
                        <w:szCs w:val="15"/>
                      </w:rPr>
                    </w:pPr>
                  </w:p>
                </w:txbxContent>
              </v:textbox>
            </v:shape>
          </w:pict>
        </mc:Fallback>
      </mc:AlternateContent>
    </w:r>
    <w:r w:rsidR="00D14BAF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A01BE1" wp14:editId="2764C3A5">
              <wp:simplePos x="0" y="0"/>
              <wp:positionH relativeFrom="column">
                <wp:posOffset>-826770</wp:posOffset>
              </wp:positionH>
              <wp:positionV relativeFrom="paragraph">
                <wp:posOffset>-410210</wp:posOffset>
              </wp:positionV>
              <wp:extent cx="7577455" cy="907415"/>
              <wp:effectExtent l="0" t="0" r="0" b="0"/>
              <wp:wrapNone/>
              <wp:docPr id="33" name="Zone de texte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>
                      <a:xfrm>
                        <a:off x="0" y="0"/>
                        <a:ext cx="7577455" cy="9074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txbx>
                      <w:txbxContent>
                        <w:p w14:paraId="5039C1FB" w14:textId="77777777" w:rsidR="00A84236" w:rsidRPr="000A448B" w:rsidRDefault="00A84236" w:rsidP="00A84236">
                          <w:pPr>
                            <w:pStyle w:val="Textedebulles"/>
                            <w:spacing w:after="113"/>
                            <w:rPr>
                              <w:rFonts w:ascii="Bell MT" w:eastAsia="KaiTi" w:hAnsi="Bell MT" w:cs="Angsana New"/>
                              <w:b/>
                              <w:color w:val="FFFFFF"/>
                              <w:sz w:val="44"/>
                              <w:szCs w:val="42"/>
                              <w:lang w:val="fr-FR"/>
                            </w:rPr>
                          </w:pPr>
                          <w:r w:rsidRPr="000A448B">
                            <w:rPr>
                              <w:rFonts w:ascii="Bell MT" w:eastAsia="KaiTi" w:hAnsi="Bell MT" w:cs="Angsana New"/>
                              <w:b/>
                              <w:color w:val="FFFFFF"/>
                              <w:sz w:val="96"/>
                              <w:szCs w:val="42"/>
                              <w:lang w:val="fr-FR"/>
                            </w:rPr>
                            <w:t>eCCOSyS</w:t>
                          </w:r>
                        </w:p>
                        <w:p w14:paraId="0DE4B5B7" w14:textId="77777777" w:rsidR="007707EE" w:rsidRPr="000A448B" w:rsidRDefault="007707EE" w:rsidP="007707EE">
                          <w:pPr>
                            <w:spacing w:after="113"/>
                            <w:rPr>
                              <w:rFonts w:ascii="Bell MT" w:eastAsia="KaiTi" w:hAnsi="Bell MT" w:cs="Angsana New"/>
                              <w:b/>
                              <w:color w:val="FFFFFF"/>
                              <w:sz w:val="44"/>
                              <w:szCs w:val="4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A01BE1" id="Zone de texte 33" o:spid="_x0000_s1050" type="#_x0000_t202" style="position:absolute;margin-left:-65.1pt;margin-top:-32.3pt;width:596.65pt;height:71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" fillcolor="#0070c0" stroked="f">
              <o:lock v:ext="edit" aspectratio="t" verticies="t" text="t" shapetype="t"/>
              <v:textbox inset="7mm,,,0">
                <w:txbxContent>
                  <w:p w14:paraId="5039C1FB" w14:textId="77777777" w:rsidR="00A84236" w:rsidRPr="000A448B" w:rsidRDefault="00A84236" w:rsidP="00A84236">
                    <w:pPr>
                      <w:pStyle w:val="Textedebulles"/>
                      <w:spacing w:after="113"/>
                      <w:rPr>
                        <w:rFonts w:ascii="Bell MT" w:eastAsia="KaiTi" w:hAnsi="Bell MT" w:cs="Angsana New"/>
                        <w:b/>
                        <w:color w:val="FFFFFF"/>
                        <w:sz w:val="44"/>
                        <w:szCs w:val="42"/>
                        <w:lang w:val="fr-FR"/>
                      </w:rPr>
                    </w:pPr>
                    <w:r w:rsidRPr="000A448B">
                      <w:rPr>
                        <w:rFonts w:ascii="Bell MT" w:eastAsia="KaiTi" w:hAnsi="Bell MT" w:cs="Angsana New"/>
                        <w:b/>
                        <w:color w:val="FFFFFF"/>
                        <w:sz w:val="96"/>
                        <w:szCs w:val="42"/>
                        <w:lang w:val="fr-FR"/>
                      </w:rPr>
                      <w:t>eCCOSyS</w:t>
                    </w:r>
                  </w:p>
                  <w:p w14:paraId="0DE4B5B7" w14:textId="77777777" w:rsidR="007707EE" w:rsidRPr="000A448B" w:rsidRDefault="007707EE" w:rsidP="007707EE">
                    <w:pPr>
                      <w:spacing w:after="113"/>
                      <w:rPr>
                        <w:rFonts w:ascii="Bell MT" w:eastAsia="KaiTi" w:hAnsi="Bell MT" w:cs="Angsana New"/>
                        <w:b/>
                        <w:color w:val="FFFFFF"/>
                        <w:sz w:val="44"/>
                        <w:szCs w:val="42"/>
                      </w:rPr>
                    </w:pPr>
                  </w:p>
                </w:txbxContent>
              </v:textbox>
            </v:shape>
          </w:pict>
        </mc:Fallback>
      </mc:AlternateContent>
    </w:r>
    <w:r w:rsidR="00D14BAF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300970F" wp14:editId="07777777">
              <wp:simplePos x="0" y="0"/>
              <wp:positionH relativeFrom="column">
                <wp:posOffset>-457200</wp:posOffset>
              </wp:positionH>
              <wp:positionV relativeFrom="paragraph">
                <wp:posOffset>3175</wp:posOffset>
              </wp:positionV>
              <wp:extent cx="57785" cy="496570"/>
              <wp:effectExtent l="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496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219836" w14:textId="77777777" w:rsidR="00B775AD" w:rsidRDefault="00B775AD" w:rsidP="00E4698B"/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00970F" id="Text Box 1" o:spid="_x0000_s1051" type="#_x0000_t202" style="position:absolute;margin-left:-36pt;margin-top:.25pt;width:4.55pt;height:39.1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" filled="f" stroked="f">
              <v:textbox inset="0,0,0,0">
                <w:txbxContent>
                  <w:p w14:paraId="19219836" w14:textId="77777777" w:rsidR="00B775AD" w:rsidRDefault="00B775AD" w:rsidP="00E4698B"/>
                </w:txbxContent>
              </v:textbox>
            </v:shape>
          </w:pict>
        </mc:Fallback>
      </mc:AlternateContent>
    </w:r>
  </w:p>
  <w:p w14:paraId="7194DBDC" w14:textId="77777777" w:rsidR="00B775AD" w:rsidRDefault="00B775AD">
    <w:pPr>
      <w:tabs>
        <w:tab w:val="right" w:pos="9639"/>
      </w:tabs>
      <w:spacing w:line="360" w:lineRule="auto"/>
      <w:ind w:right="-568"/>
      <w:rPr>
        <w:rStyle w:val="Numrodepage"/>
      </w:rPr>
    </w:pPr>
  </w:p>
  <w:p w14:paraId="769D0D3C" w14:textId="77777777" w:rsidR="00B775AD" w:rsidRDefault="00B775AD">
    <w:pPr>
      <w:tabs>
        <w:tab w:val="right" w:pos="9639"/>
      </w:tabs>
      <w:spacing w:line="360" w:lineRule="auto"/>
      <w:ind w:right="-568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77777777" w:rsidR="00B775AD" w:rsidRDefault="00B775AD" w:rsidP="00A56689">
    <w:pPr>
      <w:ind w:left="-1080" w:right="-426"/>
      <w:rPr>
        <w:rFonts w:ascii="Arial" w:hAnsi="Arial"/>
        <w:b/>
        <w:sz w:val="28"/>
      </w:rPr>
    </w:pPr>
    <w:r>
      <w:rPr>
        <w:rFonts w:ascii="Arial" w:hAnsi="Arial"/>
        <w:b/>
        <w:sz w:val="28"/>
      </w:rPr>
      <w:tab/>
    </w:r>
    <w:r>
      <w:rPr>
        <w:rFonts w:ascii="Arial" w:hAnsi="Arial"/>
        <w:b/>
        <w:sz w:val="28"/>
      </w:rPr>
      <w:tab/>
    </w:r>
    <w:r>
      <w:rPr>
        <w:rFonts w:ascii="Arial" w:hAnsi="Arial"/>
        <w:b/>
        <w:sz w:val="28"/>
      </w:rPr>
      <w:tab/>
    </w:r>
    <w:r>
      <w:rPr>
        <w:rFonts w:ascii="Arial" w:hAnsi="Arial"/>
        <w:b/>
        <w:sz w:val="28"/>
      </w:rPr>
      <w:tab/>
    </w:r>
    <w:r>
      <w:rPr>
        <w:rFonts w:ascii="Arial" w:hAnsi="Arial"/>
        <w:b/>
        <w:sz w:val="28"/>
      </w:rPr>
      <w:tab/>
    </w:r>
    <w:r>
      <w:rPr>
        <w:rFonts w:ascii="Arial" w:hAnsi="Arial"/>
        <w:b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72" type="#_x0000_t75" style="width:57.75pt;height:48.9pt" o:bullet="t">
        <v:imagedata r:id="rId1" o:title="puce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6" w15:restartNumberingAfterBreak="0">
    <w:nsid w:val="00000008"/>
    <w:multiLevelType w:val="multilevel"/>
    <w:tmpl w:val="00000008"/>
    <w:name w:val="WW8Num1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9"/>
    <w:multiLevelType w:val="multilevel"/>
    <w:tmpl w:val="00000009"/>
    <w:name w:val="WW8Num11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9" w15:restartNumberingAfterBreak="0">
    <w:nsid w:val="0000000B"/>
    <w:multiLevelType w:val="singleLevel"/>
    <w:tmpl w:val="0000000B"/>
    <w:name w:val="WW8Num1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0" w15:restartNumberingAfterBreak="0">
    <w:nsid w:val="0000000C"/>
    <w:multiLevelType w:val="singleLevel"/>
    <w:tmpl w:val="0000000C"/>
    <w:name w:val="WW8Num15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 w15:restartNumberingAfterBreak="0">
    <w:nsid w:val="0000000D"/>
    <w:multiLevelType w:val="singleLevel"/>
    <w:tmpl w:val="0000000D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2" w15:restartNumberingAfterBreak="0">
    <w:nsid w:val="0000000E"/>
    <w:multiLevelType w:val="multilevel"/>
    <w:tmpl w:val="0000000E"/>
    <w:name w:val="WW8Num17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8Num1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1E90619"/>
    <w:multiLevelType w:val="hybridMultilevel"/>
    <w:tmpl w:val="353EE4F2"/>
    <w:lvl w:ilvl="0" w:tplc="AF9CA3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80DAE4">
      <w:start w:val="21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86D1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1688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6CE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303B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2FD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7AEF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3032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27440E"/>
    <w:multiLevelType w:val="hybridMultilevel"/>
    <w:tmpl w:val="27A09CC0"/>
    <w:lvl w:ilvl="0" w:tplc="A8A443E8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AA765A9"/>
    <w:multiLevelType w:val="hybridMultilevel"/>
    <w:tmpl w:val="00229A42"/>
    <w:lvl w:ilvl="0" w:tplc="63AAFA74">
      <w:start w:val="1"/>
      <w:numFmt w:val="bullet"/>
      <w:lvlText w:val="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17" w15:restartNumberingAfterBreak="0">
    <w:nsid w:val="0C2773DA"/>
    <w:multiLevelType w:val="hybridMultilevel"/>
    <w:tmpl w:val="7E66A324"/>
    <w:lvl w:ilvl="0" w:tplc="44ECA894">
      <w:start w:val="1"/>
      <w:numFmt w:val="bullet"/>
      <w:pStyle w:val="Listepuc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CC00"/>
        <w:sz w:val="26"/>
        <w:szCs w:val="26"/>
      </w:rPr>
    </w:lvl>
    <w:lvl w:ilvl="1" w:tplc="040C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0D0111B1"/>
    <w:multiLevelType w:val="hybridMultilevel"/>
    <w:tmpl w:val="E712623C"/>
    <w:lvl w:ilvl="0" w:tplc="040C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147C06A7"/>
    <w:multiLevelType w:val="hybridMultilevel"/>
    <w:tmpl w:val="D200E966"/>
    <w:lvl w:ilvl="0" w:tplc="040C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0" w15:restartNumberingAfterBreak="0">
    <w:nsid w:val="18995474"/>
    <w:multiLevelType w:val="hybridMultilevel"/>
    <w:tmpl w:val="44140122"/>
    <w:lvl w:ilvl="0" w:tplc="040C000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21" w15:restartNumberingAfterBreak="0">
    <w:nsid w:val="1B6E0CD4"/>
    <w:multiLevelType w:val="hybridMultilevel"/>
    <w:tmpl w:val="9AE48BBC"/>
    <w:lvl w:ilvl="0" w:tplc="AD620182">
      <w:start w:val="1"/>
      <w:numFmt w:val="bullet"/>
      <w:lvlText w:val="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F30463"/>
    <w:multiLevelType w:val="hybridMultilevel"/>
    <w:tmpl w:val="DBC489AA"/>
    <w:lvl w:ilvl="0" w:tplc="A8A443E8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4AB60B9"/>
    <w:multiLevelType w:val="singleLevel"/>
    <w:tmpl w:val="F8D6AC96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</w:abstractNum>
  <w:abstractNum w:abstractNumId="24" w15:restartNumberingAfterBreak="0">
    <w:nsid w:val="2F7E35E8"/>
    <w:multiLevelType w:val="hybridMultilevel"/>
    <w:tmpl w:val="87DEB834"/>
    <w:lvl w:ilvl="0" w:tplc="6E6E0E7A">
      <w:start w:val="1"/>
      <w:numFmt w:val="bullet"/>
      <w:lvlText w:val="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BBF08CCA">
      <w:start w:val="1"/>
      <w:numFmt w:val="bullet"/>
      <w:lvlText w:val=""/>
      <w:lvlJc w:val="left"/>
      <w:pPr>
        <w:tabs>
          <w:tab w:val="num" w:pos="2072"/>
        </w:tabs>
        <w:ind w:left="2072" w:hanging="454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98"/>
        </w:tabs>
        <w:ind w:left="26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18"/>
        </w:tabs>
        <w:ind w:left="34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38"/>
        </w:tabs>
        <w:ind w:left="413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58"/>
        </w:tabs>
        <w:ind w:left="48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78"/>
        </w:tabs>
        <w:ind w:left="55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98"/>
        </w:tabs>
        <w:ind w:left="629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18"/>
        </w:tabs>
        <w:ind w:left="7018" w:hanging="360"/>
      </w:pPr>
      <w:rPr>
        <w:rFonts w:ascii="Wingdings" w:hAnsi="Wingdings" w:hint="default"/>
      </w:rPr>
    </w:lvl>
  </w:abstractNum>
  <w:abstractNum w:abstractNumId="25" w15:restartNumberingAfterBreak="0">
    <w:nsid w:val="33CE1BA5"/>
    <w:multiLevelType w:val="hybridMultilevel"/>
    <w:tmpl w:val="F932A6D0"/>
    <w:lvl w:ilvl="0" w:tplc="0DDE6D3A">
      <w:start w:val="1"/>
      <w:numFmt w:val="bullet"/>
      <w:pStyle w:val="Russit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6508DA"/>
    <w:multiLevelType w:val="hybridMultilevel"/>
    <w:tmpl w:val="24CACC92"/>
    <w:lvl w:ilvl="0" w:tplc="10643AD0">
      <w:start w:val="1"/>
      <w:numFmt w:val="bullet"/>
      <w:lvlText w:val=""/>
      <w:lvlJc w:val="left"/>
      <w:pPr>
        <w:tabs>
          <w:tab w:val="num" w:pos="624"/>
        </w:tabs>
        <w:ind w:left="624" w:hanging="454"/>
      </w:pPr>
      <w:rPr>
        <w:rFonts w:ascii="Symbol" w:hAnsi="Symbol" w:hint="default"/>
        <w:color w:val="0000FF"/>
      </w:rPr>
    </w:lvl>
    <w:lvl w:ilvl="1" w:tplc="040C0005">
      <w:start w:val="1"/>
      <w:numFmt w:val="bullet"/>
      <w:lvlText w:val="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4A3424"/>
    <w:multiLevelType w:val="hybridMultilevel"/>
    <w:tmpl w:val="8FE6D694"/>
    <w:lvl w:ilvl="0" w:tplc="9FC0388C">
      <w:start w:val="1"/>
      <w:numFmt w:val="bullet"/>
      <w:pStyle w:val="Normal1bis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E44015"/>
    <w:multiLevelType w:val="hybridMultilevel"/>
    <w:tmpl w:val="3C56FEE6"/>
    <w:lvl w:ilvl="0" w:tplc="040C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610"/>
        </w:tabs>
        <w:ind w:left="161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9" w15:restartNumberingAfterBreak="0">
    <w:nsid w:val="40DB43AA"/>
    <w:multiLevelType w:val="hybridMultilevel"/>
    <w:tmpl w:val="223A5334"/>
    <w:lvl w:ilvl="0" w:tplc="DA94F808">
      <w:numFmt w:val="bullet"/>
      <w:lvlText w:val="-"/>
      <w:lvlJc w:val="left"/>
      <w:pPr>
        <w:ind w:left="1353" w:hanging="360"/>
      </w:pPr>
      <w:rPr>
        <w:rFonts w:ascii="Verdana" w:eastAsia="Times New Roman" w:hAnsi="Verdana" w:cs="Times New Roman" w:hint="default"/>
        <w:color w:val="353535"/>
        <w:sz w:val="18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44EA19EF"/>
    <w:multiLevelType w:val="hybridMultilevel"/>
    <w:tmpl w:val="24CACC92"/>
    <w:lvl w:ilvl="0" w:tplc="10643AD0">
      <w:start w:val="1"/>
      <w:numFmt w:val="bullet"/>
      <w:pStyle w:val="CV-TitreMission"/>
      <w:lvlText w:val=""/>
      <w:lvlJc w:val="left"/>
      <w:pPr>
        <w:tabs>
          <w:tab w:val="num" w:pos="624"/>
        </w:tabs>
        <w:ind w:left="624" w:hanging="454"/>
      </w:pPr>
      <w:rPr>
        <w:rFonts w:ascii="Symbol" w:hAnsi="Symbol" w:hint="default"/>
        <w:color w:val="0000FF"/>
      </w:rPr>
    </w:lvl>
    <w:lvl w:ilvl="1" w:tplc="787EE65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494CFD"/>
    <w:multiLevelType w:val="hybridMultilevel"/>
    <w:tmpl w:val="B8A65FF2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48827074"/>
    <w:multiLevelType w:val="hybridMultilevel"/>
    <w:tmpl w:val="87E4DAD8"/>
    <w:lvl w:ilvl="0" w:tplc="2F4CFB8A">
      <w:start w:val="200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C62A68"/>
    <w:multiLevelType w:val="hybridMultilevel"/>
    <w:tmpl w:val="55609554"/>
    <w:lvl w:ilvl="0" w:tplc="E646D200">
      <w:start w:val="1"/>
      <w:numFmt w:val="bullet"/>
      <w:lvlText w:val=""/>
      <w:lvlPicBulletId w:val="0"/>
      <w:lvlJc w:val="left"/>
      <w:pPr>
        <w:tabs>
          <w:tab w:val="num" w:pos="3905"/>
        </w:tabs>
        <w:ind w:left="3905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"/>
      <w:lvlJc w:val="left"/>
      <w:pPr>
        <w:tabs>
          <w:tab w:val="num" w:pos="4625"/>
        </w:tabs>
        <w:ind w:left="4625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5345"/>
        </w:tabs>
        <w:ind w:left="53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6065"/>
        </w:tabs>
        <w:ind w:left="60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785"/>
        </w:tabs>
        <w:ind w:left="678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505"/>
        </w:tabs>
        <w:ind w:left="75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8225"/>
        </w:tabs>
        <w:ind w:left="82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945"/>
        </w:tabs>
        <w:ind w:left="894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665"/>
        </w:tabs>
        <w:ind w:left="9665" w:hanging="360"/>
      </w:pPr>
      <w:rPr>
        <w:rFonts w:ascii="Wingdings" w:hAnsi="Wingdings" w:hint="default"/>
      </w:rPr>
    </w:lvl>
  </w:abstractNum>
  <w:abstractNum w:abstractNumId="34" w15:restartNumberingAfterBreak="0">
    <w:nsid w:val="56C74C82"/>
    <w:multiLevelType w:val="hybridMultilevel"/>
    <w:tmpl w:val="C6927522"/>
    <w:lvl w:ilvl="0" w:tplc="2294E24E">
      <w:numFmt w:val="bullet"/>
      <w:lvlText w:val="-"/>
      <w:lvlJc w:val="left"/>
      <w:pPr>
        <w:ind w:left="1353" w:hanging="360"/>
      </w:pPr>
      <w:rPr>
        <w:rFonts w:ascii="Verdana" w:eastAsia="Times New Roman" w:hAnsi="Verdana" w:cs="Times New Roman" w:hint="default"/>
        <w:color w:val="353535"/>
        <w:sz w:val="18"/>
      </w:rPr>
    </w:lvl>
    <w:lvl w:ilvl="1" w:tplc="040C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5" w15:restartNumberingAfterBreak="0">
    <w:nsid w:val="5AC91262"/>
    <w:multiLevelType w:val="singleLevel"/>
    <w:tmpl w:val="1E6C8716"/>
    <w:lvl w:ilvl="0">
      <w:start w:val="1"/>
      <w:numFmt w:val="bullet"/>
      <w:pStyle w:val="CV-Dtail"/>
      <w:lvlText w:val=""/>
      <w:lvlJc w:val="left"/>
      <w:pPr>
        <w:tabs>
          <w:tab w:val="num" w:pos="624"/>
        </w:tabs>
        <w:ind w:left="624" w:hanging="454"/>
      </w:pPr>
      <w:rPr>
        <w:rFonts w:ascii="Symbol" w:hAnsi="Symbol" w:hint="default"/>
      </w:rPr>
    </w:lvl>
  </w:abstractNum>
  <w:abstractNum w:abstractNumId="36" w15:restartNumberingAfterBreak="0">
    <w:nsid w:val="5BAD4860"/>
    <w:multiLevelType w:val="hybridMultilevel"/>
    <w:tmpl w:val="1FC89B9E"/>
    <w:lvl w:ilvl="0" w:tplc="589251A2">
      <w:start w:val="201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552AE"/>
    <w:multiLevelType w:val="hybridMultilevel"/>
    <w:tmpl w:val="679091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D76662"/>
    <w:multiLevelType w:val="hybridMultilevel"/>
    <w:tmpl w:val="F2CE485A"/>
    <w:lvl w:ilvl="0" w:tplc="E3061D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175D9D"/>
    <w:multiLevelType w:val="hybridMultilevel"/>
    <w:tmpl w:val="1DF6D3CC"/>
    <w:lvl w:ilvl="0" w:tplc="040C0005">
      <w:start w:val="1"/>
      <w:numFmt w:val="bullet"/>
      <w:lvlText w:val=""/>
      <w:lvlJc w:val="left"/>
      <w:pPr>
        <w:tabs>
          <w:tab w:val="num" w:pos="1344"/>
        </w:tabs>
        <w:ind w:left="13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40" w15:restartNumberingAfterBreak="0">
    <w:nsid w:val="6E1E51F0"/>
    <w:multiLevelType w:val="hybridMultilevel"/>
    <w:tmpl w:val="3A0C63C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664313"/>
    <w:multiLevelType w:val="hybridMultilevel"/>
    <w:tmpl w:val="1E3E803C"/>
    <w:lvl w:ilvl="0" w:tplc="BBF08CCA">
      <w:start w:val="1"/>
      <w:numFmt w:val="bullet"/>
      <w:lvlText w:val=""/>
      <w:lvlJc w:val="left"/>
      <w:pPr>
        <w:tabs>
          <w:tab w:val="num" w:pos="624"/>
        </w:tabs>
        <w:ind w:left="624" w:hanging="454"/>
      </w:pPr>
      <w:rPr>
        <w:rFonts w:ascii="Symbol" w:hAnsi="Symbol" w:hint="default"/>
      </w:rPr>
    </w:lvl>
    <w:lvl w:ilvl="1" w:tplc="BBF08CCA">
      <w:start w:val="1"/>
      <w:numFmt w:val="bullet"/>
      <w:lvlText w:val=""/>
      <w:lvlJc w:val="left"/>
      <w:pPr>
        <w:tabs>
          <w:tab w:val="num" w:pos="1534"/>
        </w:tabs>
        <w:ind w:left="1534" w:hanging="454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717B44"/>
    <w:multiLevelType w:val="hybridMultilevel"/>
    <w:tmpl w:val="4FB66C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4E185B"/>
    <w:multiLevelType w:val="hybridMultilevel"/>
    <w:tmpl w:val="396420D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353535"/>
        <w:sz w:val="18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CEC351E"/>
    <w:multiLevelType w:val="hybridMultilevel"/>
    <w:tmpl w:val="16BECF38"/>
    <w:lvl w:ilvl="0" w:tplc="A8A443E8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23"/>
  </w:num>
  <w:num w:numId="4">
    <w:abstractNumId w:val="34"/>
  </w:num>
  <w:num w:numId="5">
    <w:abstractNumId w:val="25"/>
  </w:num>
  <w:num w:numId="6">
    <w:abstractNumId w:val="43"/>
  </w:num>
  <w:num w:numId="7">
    <w:abstractNumId w:val="31"/>
  </w:num>
  <w:num w:numId="8">
    <w:abstractNumId w:val="19"/>
  </w:num>
  <w:num w:numId="9">
    <w:abstractNumId w:val="29"/>
  </w:num>
  <w:num w:numId="10">
    <w:abstractNumId w:val="35"/>
  </w:num>
  <w:num w:numId="11">
    <w:abstractNumId w:val="30"/>
  </w:num>
  <w:num w:numId="12">
    <w:abstractNumId w:val="41"/>
  </w:num>
  <w:num w:numId="13">
    <w:abstractNumId w:val="28"/>
  </w:num>
  <w:num w:numId="14">
    <w:abstractNumId w:val="27"/>
  </w:num>
  <w:num w:numId="15">
    <w:abstractNumId w:val="26"/>
  </w:num>
  <w:num w:numId="16">
    <w:abstractNumId w:val="39"/>
  </w:num>
  <w:num w:numId="17">
    <w:abstractNumId w:val="18"/>
  </w:num>
  <w:num w:numId="18">
    <w:abstractNumId w:val="21"/>
  </w:num>
  <w:num w:numId="19">
    <w:abstractNumId w:val="16"/>
  </w:num>
  <w:num w:numId="20">
    <w:abstractNumId w:val="17"/>
  </w:num>
  <w:num w:numId="21">
    <w:abstractNumId w:val="24"/>
  </w:num>
  <w:num w:numId="22">
    <w:abstractNumId w:val="14"/>
  </w:num>
  <w:num w:numId="23">
    <w:abstractNumId w:val="22"/>
  </w:num>
  <w:num w:numId="24">
    <w:abstractNumId w:val="15"/>
  </w:num>
  <w:num w:numId="25">
    <w:abstractNumId w:val="44"/>
  </w:num>
  <w:num w:numId="26">
    <w:abstractNumId w:val="30"/>
  </w:num>
  <w:num w:numId="27">
    <w:abstractNumId w:val="30"/>
  </w:num>
  <w:num w:numId="28">
    <w:abstractNumId w:val="30"/>
  </w:num>
  <w:num w:numId="29">
    <w:abstractNumId w:val="30"/>
  </w:num>
  <w:num w:numId="30">
    <w:abstractNumId w:val="30"/>
  </w:num>
  <w:num w:numId="31">
    <w:abstractNumId w:val="30"/>
  </w:num>
  <w:num w:numId="32">
    <w:abstractNumId w:val="30"/>
  </w:num>
  <w:num w:numId="33">
    <w:abstractNumId w:val="30"/>
  </w:num>
  <w:num w:numId="34">
    <w:abstractNumId w:val="30"/>
  </w:num>
  <w:num w:numId="35">
    <w:abstractNumId w:val="30"/>
  </w:num>
  <w:num w:numId="36">
    <w:abstractNumId w:val="30"/>
  </w:num>
  <w:num w:numId="37">
    <w:abstractNumId w:val="38"/>
  </w:num>
  <w:num w:numId="38">
    <w:abstractNumId w:val="32"/>
  </w:num>
  <w:num w:numId="39">
    <w:abstractNumId w:val="38"/>
  </w:num>
  <w:num w:numId="40">
    <w:abstractNumId w:val="42"/>
  </w:num>
  <w:num w:numId="41">
    <w:abstractNumId w:val="37"/>
  </w:num>
  <w:num w:numId="42">
    <w:abstractNumId w:val="40"/>
  </w:num>
  <w:num w:numId="43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80"/>
    <w:rsid w:val="00022947"/>
    <w:rsid w:val="0002687C"/>
    <w:rsid w:val="00026CD0"/>
    <w:rsid w:val="00027B06"/>
    <w:rsid w:val="00043235"/>
    <w:rsid w:val="00055E78"/>
    <w:rsid w:val="00062199"/>
    <w:rsid w:val="000774B8"/>
    <w:rsid w:val="00081450"/>
    <w:rsid w:val="000A448B"/>
    <w:rsid w:val="000A68C5"/>
    <w:rsid w:val="000B1DD1"/>
    <w:rsid w:val="000C199F"/>
    <w:rsid w:val="000C77AC"/>
    <w:rsid w:val="000D2581"/>
    <w:rsid w:val="000D41A7"/>
    <w:rsid w:val="000E036D"/>
    <w:rsid w:val="000E0CAC"/>
    <w:rsid w:val="000E2A03"/>
    <w:rsid w:val="000E2CF1"/>
    <w:rsid w:val="00104F50"/>
    <w:rsid w:val="00110F8F"/>
    <w:rsid w:val="00126A3A"/>
    <w:rsid w:val="00134707"/>
    <w:rsid w:val="001452B6"/>
    <w:rsid w:val="00145554"/>
    <w:rsid w:val="001607A5"/>
    <w:rsid w:val="00187CEE"/>
    <w:rsid w:val="00194585"/>
    <w:rsid w:val="001A0B87"/>
    <w:rsid w:val="001B235A"/>
    <w:rsid w:val="001B470F"/>
    <w:rsid w:val="001C1718"/>
    <w:rsid w:val="001C746E"/>
    <w:rsid w:val="001C7B83"/>
    <w:rsid w:val="00202ED9"/>
    <w:rsid w:val="002040AD"/>
    <w:rsid w:val="00222830"/>
    <w:rsid w:val="002336B2"/>
    <w:rsid w:val="00241C80"/>
    <w:rsid w:val="002448A7"/>
    <w:rsid w:val="00245BA9"/>
    <w:rsid w:val="00262767"/>
    <w:rsid w:val="00265277"/>
    <w:rsid w:val="00272FC1"/>
    <w:rsid w:val="00276588"/>
    <w:rsid w:val="00281116"/>
    <w:rsid w:val="002A3C9A"/>
    <w:rsid w:val="002B48D5"/>
    <w:rsid w:val="002C29D0"/>
    <w:rsid w:val="002C468B"/>
    <w:rsid w:val="002D2E3C"/>
    <w:rsid w:val="00301795"/>
    <w:rsid w:val="00303317"/>
    <w:rsid w:val="00306A2C"/>
    <w:rsid w:val="0031000E"/>
    <w:rsid w:val="00351CE9"/>
    <w:rsid w:val="00357EDC"/>
    <w:rsid w:val="003702A8"/>
    <w:rsid w:val="00381A24"/>
    <w:rsid w:val="003824EE"/>
    <w:rsid w:val="00382893"/>
    <w:rsid w:val="00396FBB"/>
    <w:rsid w:val="003A0D0A"/>
    <w:rsid w:val="003A15A8"/>
    <w:rsid w:val="003A7BDD"/>
    <w:rsid w:val="003B24E7"/>
    <w:rsid w:val="003B571B"/>
    <w:rsid w:val="003F3BF4"/>
    <w:rsid w:val="004003A8"/>
    <w:rsid w:val="00415C73"/>
    <w:rsid w:val="00417CF4"/>
    <w:rsid w:val="004320D7"/>
    <w:rsid w:val="004329BB"/>
    <w:rsid w:val="004356B8"/>
    <w:rsid w:val="00441A26"/>
    <w:rsid w:val="004433F4"/>
    <w:rsid w:val="00443D3D"/>
    <w:rsid w:val="00455891"/>
    <w:rsid w:val="00457FB9"/>
    <w:rsid w:val="00471197"/>
    <w:rsid w:val="00481C57"/>
    <w:rsid w:val="00486FF4"/>
    <w:rsid w:val="00491F37"/>
    <w:rsid w:val="004925F0"/>
    <w:rsid w:val="004955B2"/>
    <w:rsid w:val="004A3763"/>
    <w:rsid w:val="004B021E"/>
    <w:rsid w:val="004B0F18"/>
    <w:rsid w:val="004B3813"/>
    <w:rsid w:val="004B4FE6"/>
    <w:rsid w:val="004B63D6"/>
    <w:rsid w:val="004E1397"/>
    <w:rsid w:val="004E5FFC"/>
    <w:rsid w:val="004F47AC"/>
    <w:rsid w:val="00504AA5"/>
    <w:rsid w:val="00510056"/>
    <w:rsid w:val="005265A4"/>
    <w:rsid w:val="005A74E1"/>
    <w:rsid w:val="005B023F"/>
    <w:rsid w:val="005C5586"/>
    <w:rsid w:val="005C570A"/>
    <w:rsid w:val="005E013F"/>
    <w:rsid w:val="005F37E4"/>
    <w:rsid w:val="005F5C04"/>
    <w:rsid w:val="006036F4"/>
    <w:rsid w:val="006156D8"/>
    <w:rsid w:val="00622D45"/>
    <w:rsid w:val="00623E14"/>
    <w:rsid w:val="006248E1"/>
    <w:rsid w:val="006338C6"/>
    <w:rsid w:val="0065369E"/>
    <w:rsid w:val="0066045C"/>
    <w:rsid w:val="00674D12"/>
    <w:rsid w:val="006777B6"/>
    <w:rsid w:val="0069204C"/>
    <w:rsid w:val="0069373D"/>
    <w:rsid w:val="006A12DF"/>
    <w:rsid w:val="006B1000"/>
    <w:rsid w:val="006B168D"/>
    <w:rsid w:val="006B5B0D"/>
    <w:rsid w:val="006C5F8F"/>
    <w:rsid w:val="006E3332"/>
    <w:rsid w:val="006F3B59"/>
    <w:rsid w:val="00710A8D"/>
    <w:rsid w:val="00711C12"/>
    <w:rsid w:val="00713E9C"/>
    <w:rsid w:val="00715A68"/>
    <w:rsid w:val="007401A0"/>
    <w:rsid w:val="00762595"/>
    <w:rsid w:val="007659DA"/>
    <w:rsid w:val="00767DFE"/>
    <w:rsid w:val="007707EE"/>
    <w:rsid w:val="0077088F"/>
    <w:rsid w:val="00770A29"/>
    <w:rsid w:val="00796245"/>
    <w:rsid w:val="007B50EC"/>
    <w:rsid w:val="007B6918"/>
    <w:rsid w:val="007C22A2"/>
    <w:rsid w:val="007C613A"/>
    <w:rsid w:val="007D1040"/>
    <w:rsid w:val="008244CE"/>
    <w:rsid w:val="0083740E"/>
    <w:rsid w:val="00840348"/>
    <w:rsid w:val="008405D7"/>
    <w:rsid w:val="00841365"/>
    <w:rsid w:val="008830FE"/>
    <w:rsid w:val="00894863"/>
    <w:rsid w:val="008A45F8"/>
    <w:rsid w:val="008A6F0A"/>
    <w:rsid w:val="008B16C7"/>
    <w:rsid w:val="008C3F90"/>
    <w:rsid w:val="008D19A3"/>
    <w:rsid w:val="008D6C5B"/>
    <w:rsid w:val="009023FF"/>
    <w:rsid w:val="009037AD"/>
    <w:rsid w:val="00904082"/>
    <w:rsid w:val="009047BF"/>
    <w:rsid w:val="00911731"/>
    <w:rsid w:val="009132A0"/>
    <w:rsid w:val="009316B8"/>
    <w:rsid w:val="009332B1"/>
    <w:rsid w:val="00944666"/>
    <w:rsid w:val="00957B71"/>
    <w:rsid w:val="0096793A"/>
    <w:rsid w:val="00971781"/>
    <w:rsid w:val="0097790F"/>
    <w:rsid w:val="00984C22"/>
    <w:rsid w:val="009917F9"/>
    <w:rsid w:val="00991CCD"/>
    <w:rsid w:val="009C5F17"/>
    <w:rsid w:val="009C71AE"/>
    <w:rsid w:val="009E3722"/>
    <w:rsid w:val="009E38BB"/>
    <w:rsid w:val="009F2B0D"/>
    <w:rsid w:val="009F66AA"/>
    <w:rsid w:val="00A00788"/>
    <w:rsid w:val="00A07341"/>
    <w:rsid w:val="00A10F6D"/>
    <w:rsid w:val="00A14BBF"/>
    <w:rsid w:val="00A213B9"/>
    <w:rsid w:val="00A214D0"/>
    <w:rsid w:val="00A2344C"/>
    <w:rsid w:val="00A53389"/>
    <w:rsid w:val="00A565CB"/>
    <w:rsid w:val="00A56689"/>
    <w:rsid w:val="00A61580"/>
    <w:rsid w:val="00A8075E"/>
    <w:rsid w:val="00A84236"/>
    <w:rsid w:val="00A86224"/>
    <w:rsid w:val="00AB543A"/>
    <w:rsid w:val="00AB56DD"/>
    <w:rsid w:val="00AB5FB3"/>
    <w:rsid w:val="00AC28F7"/>
    <w:rsid w:val="00AD5B2B"/>
    <w:rsid w:val="00AE2208"/>
    <w:rsid w:val="00AE5BCC"/>
    <w:rsid w:val="00AF2327"/>
    <w:rsid w:val="00AF5A8F"/>
    <w:rsid w:val="00B02177"/>
    <w:rsid w:val="00B10F75"/>
    <w:rsid w:val="00B1159F"/>
    <w:rsid w:val="00B176A6"/>
    <w:rsid w:val="00B21B1B"/>
    <w:rsid w:val="00B25A2B"/>
    <w:rsid w:val="00B25B7F"/>
    <w:rsid w:val="00B54EAB"/>
    <w:rsid w:val="00B62189"/>
    <w:rsid w:val="00B65747"/>
    <w:rsid w:val="00B775AD"/>
    <w:rsid w:val="00B82D6B"/>
    <w:rsid w:val="00B84533"/>
    <w:rsid w:val="00BB2BB2"/>
    <w:rsid w:val="00BC1CFD"/>
    <w:rsid w:val="00C0362D"/>
    <w:rsid w:val="00C11D05"/>
    <w:rsid w:val="00C271D4"/>
    <w:rsid w:val="00C315F5"/>
    <w:rsid w:val="00C360CE"/>
    <w:rsid w:val="00C368D7"/>
    <w:rsid w:val="00C4157E"/>
    <w:rsid w:val="00C41D9E"/>
    <w:rsid w:val="00C538C4"/>
    <w:rsid w:val="00C746E1"/>
    <w:rsid w:val="00C77404"/>
    <w:rsid w:val="00C86F8D"/>
    <w:rsid w:val="00CA7617"/>
    <w:rsid w:val="00CB4241"/>
    <w:rsid w:val="00CD62FA"/>
    <w:rsid w:val="00CF330C"/>
    <w:rsid w:val="00D00F0A"/>
    <w:rsid w:val="00D07658"/>
    <w:rsid w:val="00D14BAF"/>
    <w:rsid w:val="00D32A03"/>
    <w:rsid w:val="00D761BE"/>
    <w:rsid w:val="00DA5412"/>
    <w:rsid w:val="00DD60F5"/>
    <w:rsid w:val="00DF09D1"/>
    <w:rsid w:val="00DF7974"/>
    <w:rsid w:val="00E01E8B"/>
    <w:rsid w:val="00E04D5E"/>
    <w:rsid w:val="00E12D52"/>
    <w:rsid w:val="00E1616C"/>
    <w:rsid w:val="00E238C0"/>
    <w:rsid w:val="00E4698B"/>
    <w:rsid w:val="00E75670"/>
    <w:rsid w:val="00E90656"/>
    <w:rsid w:val="00E9130A"/>
    <w:rsid w:val="00EA32D9"/>
    <w:rsid w:val="00EB13D9"/>
    <w:rsid w:val="00EB1DAC"/>
    <w:rsid w:val="00EB7045"/>
    <w:rsid w:val="00F030A4"/>
    <w:rsid w:val="00F1126B"/>
    <w:rsid w:val="00F464A9"/>
    <w:rsid w:val="00F6635F"/>
    <w:rsid w:val="00F75D8B"/>
    <w:rsid w:val="00F81F37"/>
    <w:rsid w:val="00FA0E52"/>
    <w:rsid w:val="00FB7884"/>
    <w:rsid w:val="00FF7508"/>
    <w:rsid w:val="5A70C2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1079D6"/>
  <w15:chartTrackingRefBased/>
  <w15:docId w15:val="{5940307D-4C54-43D8-8390-3F360A49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BF"/>
    <w:rPr>
      <w:rFonts w:ascii="Times New Roman" w:eastAsia="Times New Roman" w:hAnsi="Times New Roman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5BC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itre4">
    <w:name w:val="heading 4"/>
    <w:basedOn w:val="Normal"/>
    <w:next w:val="Normal"/>
    <w:link w:val="Titre4Car"/>
    <w:qFormat/>
    <w:rsid w:val="00241C80"/>
    <w:pPr>
      <w:keepNext/>
      <w:tabs>
        <w:tab w:val="num" w:pos="6065"/>
      </w:tabs>
      <w:suppressAutoHyphens/>
      <w:ind w:left="6065" w:hanging="360"/>
      <w:jc w:val="center"/>
      <w:outlineLvl w:val="3"/>
    </w:pPr>
    <w:rPr>
      <w:b/>
      <w:sz w:val="28"/>
      <w:lang w:val="x-none" w:eastAsia="ar-SA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171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1795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riode-St">
    <w:name w:val="Période-Sté"/>
    <w:basedOn w:val="Normal"/>
    <w:next w:val="Environnement"/>
    <w:rsid w:val="00241C80"/>
    <w:pPr>
      <w:tabs>
        <w:tab w:val="left" w:pos="2552"/>
        <w:tab w:val="left" w:pos="2977"/>
      </w:tabs>
      <w:spacing w:line="360" w:lineRule="auto"/>
    </w:pPr>
    <w:rPr>
      <w:sz w:val="24"/>
    </w:rPr>
  </w:style>
  <w:style w:type="paragraph" w:styleId="Commentaire">
    <w:name w:val="annotation text"/>
    <w:basedOn w:val="Normal"/>
    <w:link w:val="CommentaireCar"/>
    <w:rsid w:val="00241C80"/>
    <w:pPr>
      <w:tabs>
        <w:tab w:val="left" w:pos="3544"/>
      </w:tabs>
      <w:ind w:left="3261" w:hanging="284"/>
      <w:jc w:val="both"/>
    </w:pPr>
    <w:rPr>
      <w:sz w:val="24"/>
      <w:lang w:val="x-none"/>
    </w:rPr>
  </w:style>
  <w:style w:type="character" w:customStyle="1" w:styleId="CommentaireCar">
    <w:name w:val="Commentaire Car"/>
    <w:link w:val="Commentaire"/>
    <w:rsid w:val="00241C80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Environnement">
    <w:name w:val="Environnement"/>
    <w:basedOn w:val="Normal"/>
    <w:next w:val="Commentaire"/>
    <w:rsid w:val="00241C80"/>
    <w:pPr>
      <w:ind w:left="2977"/>
    </w:pPr>
    <w:rPr>
      <w:sz w:val="24"/>
    </w:rPr>
  </w:style>
  <w:style w:type="paragraph" w:styleId="Pieddepage">
    <w:name w:val="footer"/>
    <w:basedOn w:val="Normal"/>
    <w:link w:val="PieddepageCar"/>
    <w:semiHidden/>
    <w:rsid w:val="00241C80"/>
    <w:pPr>
      <w:tabs>
        <w:tab w:val="center" w:pos="4536"/>
        <w:tab w:val="right" w:pos="9072"/>
      </w:tabs>
    </w:pPr>
    <w:rPr>
      <w:lang w:val="x-none"/>
    </w:rPr>
  </w:style>
  <w:style w:type="character" w:customStyle="1" w:styleId="PieddepageCar">
    <w:name w:val="Pied de page Car"/>
    <w:link w:val="Pieddepage"/>
    <w:semiHidden/>
    <w:rsid w:val="00241C8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semiHidden/>
    <w:rsid w:val="00241C80"/>
  </w:style>
  <w:style w:type="paragraph" w:styleId="Titre">
    <w:name w:val="Title"/>
    <w:basedOn w:val="Normal"/>
    <w:next w:val="Normal"/>
    <w:link w:val="TitreCar"/>
    <w:qFormat/>
    <w:rsid w:val="00241C80"/>
    <w:pPr>
      <w:suppressAutoHyphens/>
      <w:jc w:val="center"/>
    </w:pPr>
    <w:rPr>
      <w:b/>
      <w:sz w:val="28"/>
      <w:lang w:val="x-none" w:eastAsia="ar-SA"/>
    </w:rPr>
  </w:style>
  <w:style w:type="character" w:customStyle="1" w:styleId="TitreCar">
    <w:name w:val="Titre Car"/>
    <w:link w:val="Titre"/>
    <w:rsid w:val="00241C80"/>
    <w:rPr>
      <w:rFonts w:ascii="Times New Roman" w:eastAsia="Times New Roman" w:hAnsi="Times New Roman" w:cs="Calibri"/>
      <w:b/>
      <w:sz w:val="28"/>
      <w:szCs w:val="20"/>
      <w:lang w:eastAsia="ar-S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1C80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/>
    </w:rPr>
  </w:style>
  <w:style w:type="character" w:customStyle="1" w:styleId="Sous-titreCar">
    <w:name w:val="Sous-titre Car"/>
    <w:link w:val="Sous-titre"/>
    <w:uiPriority w:val="11"/>
    <w:rsid w:val="00241C80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fr-FR"/>
    </w:rPr>
  </w:style>
  <w:style w:type="character" w:customStyle="1" w:styleId="Titre4Car">
    <w:name w:val="Titre 4 Car"/>
    <w:link w:val="Titre4"/>
    <w:rsid w:val="00241C80"/>
    <w:rPr>
      <w:rFonts w:ascii="Times New Roman" w:eastAsia="Times New Roman" w:hAnsi="Times New Roman" w:cs="Calibri"/>
      <w:b/>
      <w:sz w:val="28"/>
      <w:lang w:eastAsia="ar-SA"/>
    </w:rPr>
  </w:style>
  <w:style w:type="paragraph" w:customStyle="1" w:styleId="Corpsdetexte21">
    <w:name w:val="Corps de texte 21"/>
    <w:basedOn w:val="Normal"/>
    <w:rsid w:val="00241C80"/>
    <w:pPr>
      <w:suppressAutoHyphens/>
      <w:jc w:val="both"/>
    </w:pPr>
    <w:rPr>
      <w:rFonts w:cs="Calibri"/>
      <w:lang w:eastAsia="ar-SA"/>
    </w:rPr>
  </w:style>
  <w:style w:type="paragraph" w:customStyle="1" w:styleId="Listecouleur-Accent11">
    <w:name w:val="Liste couleur - Accent 11"/>
    <w:basedOn w:val="Normal"/>
    <w:qFormat/>
    <w:rsid w:val="009E0323"/>
    <w:pPr>
      <w:suppressAutoHyphens/>
      <w:ind w:left="720"/>
    </w:pPr>
    <w:rPr>
      <w:rFonts w:cs="Calibri"/>
      <w:sz w:val="24"/>
      <w:lang w:eastAsia="ar-SA"/>
    </w:rPr>
  </w:style>
  <w:style w:type="paragraph" w:styleId="En-tte">
    <w:name w:val="header"/>
    <w:basedOn w:val="Normal"/>
    <w:rsid w:val="007D19B5"/>
    <w:pPr>
      <w:tabs>
        <w:tab w:val="center" w:pos="4536"/>
        <w:tab w:val="right" w:pos="9072"/>
      </w:tabs>
    </w:pPr>
  </w:style>
  <w:style w:type="character" w:styleId="Lienhypertexte">
    <w:name w:val="Hyperlink"/>
    <w:uiPriority w:val="99"/>
    <w:unhideWhenUsed/>
    <w:rsid w:val="00F0495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unhideWhenUsed/>
    <w:rsid w:val="00FD1F76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rsid w:val="00FD1F76"/>
    <w:rPr>
      <w:rFonts w:ascii="Tahoma" w:eastAsia="Times New Roman" w:hAnsi="Tahoma" w:cs="Tahoma"/>
      <w:sz w:val="16"/>
      <w:szCs w:val="16"/>
    </w:rPr>
  </w:style>
  <w:style w:type="table" w:styleId="Grilledutableau">
    <w:name w:val="Table Grid"/>
    <w:basedOn w:val="TableauNormal"/>
    <w:rsid w:val="00F1126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link w:val="Titre2"/>
    <w:uiPriority w:val="9"/>
    <w:semiHidden/>
    <w:rsid w:val="00AE5BC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5Car">
    <w:name w:val="Titre 5 Car"/>
    <w:link w:val="Titre5"/>
    <w:uiPriority w:val="9"/>
    <w:semiHidden/>
    <w:rsid w:val="001C1718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Corpsdetexte">
    <w:name w:val="Body Text"/>
    <w:basedOn w:val="Normal"/>
    <w:link w:val="CorpsdetexteCar"/>
    <w:semiHidden/>
    <w:rsid w:val="001C1718"/>
    <w:pPr>
      <w:autoSpaceDE w:val="0"/>
      <w:autoSpaceDN w:val="0"/>
      <w:adjustRightInd w:val="0"/>
      <w:jc w:val="both"/>
    </w:pPr>
    <w:rPr>
      <w:rFonts w:ascii="Trebuchet MS" w:hAnsi="Trebuchet MS"/>
      <w:color w:val="000000"/>
      <w:lang w:val="x-none" w:eastAsia="en-US"/>
    </w:rPr>
  </w:style>
  <w:style w:type="character" w:customStyle="1" w:styleId="CorpsdetexteCar">
    <w:name w:val="Corps de texte Car"/>
    <w:link w:val="Corpsdetexte"/>
    <w:semiHidden/>
    <w:rsid w:val="001C1718"/>
    <w:rPr>
      <w:rFonts w:ascii="Trebuchet MS" w:eastAsia="Times New Roman" w:hAnsi="Trebuchet MS"/>
      <w:color w:val="000000"/>
      <w:lang w:eastAsia="en-U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F37E4"/>
    <w:pPr>
      <w:spacing w:after="120"/>
      <w:ind w:left="283"/>
    </w:pPr>
    <w:rPr>
      <w:lang w:val="x-none" w:eastAsia="x-none"/>
    </w:rPr>
  </w:style>
  <w:style w:type="character" w:customStyle="1" w:styleId="RetraitcorpsdetexteCar">
    <w:name w:val="Retrait corps de texte Car"/>
    <w:link w:val="Retraitcorpsdetexte"/>
    <w:uiPriority w:val="99"/>
    <w:semiHidden/>
    <w:rsid w:val="005F37E4"/>
    <w:rPr>
      <w:rFonts w:ascii="Times New Roman" w:eastAsia="Times New Roman" w:hAnsi="Times New Roman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5F37E4"/>
    <w:pPr>
      <w:spacing w:after="120" w:line="480" w:lineRule="auto"/>
      <w:ind w:left="283"/>
    </w:pPr>
    <w:rPr>
      <w:lang w:val="x-none" w:eastAsia="x-none"/>
    </w:rPr>
  </w:style>
  <w:style w:type="character" w:customStyle="1" w:styleId="Retraitcorpsdetexte2Car">
    <w:name w:val="Retrait corps de texte 2 Car"/>
    <w:link w:val="Retraitcorpsdetexte2"/>
    <w:uiPriority w:val="99"/>
    <w:semiHidden/>
    <w:rsid w:val="005F37E4"/>
    <w:rPr>
      <w:rFonts w:ascii="Times New Roman" w:eastAsia="Times New Roman" w:hAnsi="Times New Roman"/>
    </w:rPr>
  </w:style>
  <w:style w:type="paragraph" w:customStyle="1" w:styleId="Russite">
    <w:name w:val="Réussite"/>
    <w:basedOn w:val="Corpsdetexte"/>
    <w:autoRedefine/>
    <w:rsid w:val="002D2E3C"/>
    <w:pPr>
      <w:numPr>
        <w:numId w:val="5"/>
      </w:numPr>
      <w:autoSpaceDE/>
      <w:autoSpaceDN/>
      <w:adjustRightInd/>
      <w:spacing w:after="60" w:line="220" w:lineRule="atLeast"/>
      <w:ind w:right="-360"/>
      <w:jc w:val="left"/>
    </w:pPr>
    <w:rPr>
      <w:rFonts w:ascii="Times New Roman" w:hAnsi="Times New Roman"/>
      <w:b/>
      <w:color w:val="auto"/>
    </w:rPr>
  </w:style>
  <w:style w:type="character" w:styleId="Accentuation">
    <w:name w:val="Emphasis"/>
    <w:qFormat/>
    <w:rsid w:val="00A53389"/>
    <w:rPr>
      <w:i/>
      <w:iCs/>
    </w:rPr>
  </w:style>
  <w:style w:type="paragraph" w:styleId="NormalWeb">
    <w:name w:val="Normal (Web)"/>
    <w:basedOn w:val="Normal"/>
    <w:rsid w:val="00767DFE"/>
    <w:pPr>
      <w:spacing w:before="100" w:beforeAutospacing="1" w:after="100" w:afterAutospacing="1"/>
      <w:ind w:left="-142"/>
    </w:pPr>
    <w:rPr>
      <w:sz w:val="24"/>
      <w:szCs w:val="24"/>
    </w:rPr>
  </w:style>
  <w:style w:type="paragraph" w:customStyle="1" w:styleId="CorpsdeTexte0">
    <w:name w:val="Corps de Texte"/>
    <w:rsid w:val="00A214D0"/>
    <w:pPr>
      <w:spacing w:after="60"/>
      <w:jc w:val="both"/>
    </w:pPr>
    <w:rPr>
      <w:rFonts w:ascii="Tahoma" w:eastAsia="Times New Roman" w:hAnsi="Tahoma"/>
      <w:lang w:eastAsia="fr-FR"/>
    </w:rPr>
  </w:style>
  <w:style w:type="paragraph" w:customStyle="1" w:styleId="CV-Rubrique">
    <w:name w:val="CV-Rubrique"/>
    <w:basedOn w:val="CorpsdeTexte0"/>
    <w:rsid w:val="00A214D0"/>
    <w:pPr>
      <w:widowControl w:val="0"/>
      <w:pBdr>
        <w:bottom w:val="single" w:sz="4" w:space="1" w:color="auto"/>
      </w:pBdr>
      <w:tabs>
        <w:tab w:val="num" w:pos="-921"/>
      </w:tabs>
      <w:spacing w:before="240" w:after="120"/>
      <w:jc w:val="left"/>
    </w:pPr>
    <w:rPr>
      <w:rFonts w:ascii="Arial" w:hAnsi="Arial"/>
      <w:b/>
      <w:color w:val="CC0000"/>
      <w:sz w:val="22"/>
    </w:rPr>
  </w:style>
  <w:style w:type="paragraph" w:customStyle="1" w:styleId="CV-Comptence">
    <w:name w:val="CV-Compétence"/>
    <w:basedOn w:val="CV-Rubrique"/>
    <w:rsid w:val="00A214D0"/>
    <w:pPr>
      <w:keepLines/>
    </w:pPr>
    <w:rPr>
      <w:noProof/>
      <w:color w:val="0000FF"/>
    </w:rPr>
  </w:style>
  <w:style w:type="paragraph" w:customStyle="1" w:styleId="CV-Dtail">
    <w:name w:val="CV-Détail"/>
    <w:basedOn w:val="CorpsdeTexte0"/>
    <w:rsid w:val="00A214D0"/>
    <w:pPr>
      <w:numPr>
        <w:numId w:val="10"/>
      </w:numPr>
      <w:tabs>
        <w:tab w:val="left" w:pos="907"/>
      </w:tabs>
      <w:spacing w:after="0"/>
    </w:pPr>
    <w:rPr>
      <w:rFonts w:ascii="Arial" w:hAnsi="Arial" w:cs="Arial"/>
    </w:rPr>
  </w:style>
  <w:style w:type="paragraph" w:customStyle="1" w:styleId="CV-TitreMission">
    <w:name w:val="CV-Titre Mission"/>
    <w:basedOn w:val="CorpsdeTexte0"/>
    <w:rsid w:val="00A214D0"/>
    <w:pPr>
      <w:numPr>
        <w:numId w:val="11"/>
      </w:numPr>
      <w:spacing w:before="120"/>
    </w:pPr>
    <w:rPr>
      <w:rFonts w:ascii="Arial" w:hAnsi="Arial" w:cs="Arial"/>
      <w:b/>
      <w:bCs/>
    </w:rPr>
  </w:style>
  <w:style w:type="paragraph" w:customStyle="1" w:styleId="Gtitre">
    <w:name w:val="Gtitre"/>
    <w:basedOn w:val="Normal"/>
    <w:rsid w:val="00A214D0"/>
    <w:pPr>
      <w:keepNext/>
      <w:pBdr>
        <w:bottom w:val="single" w:sz="4" w:space="5" w:color="auto"/>
      </w:pBdr>
      <w:spacing w:after="240"/>
      <w:jc w:val="center"/>
    </w:pPr>
    <w:rPr>
      <w:rFonts w:ascii="Arial" w:hAnsi="Arial"/>
      <w:b/>
      <w:color w:val="0000FF"/>
      <w:sz w:val="24"/>
    </w:rPr>
  </w:style>
  <w:style w:type="paragraph" w:customStyle="1" w:styleId="Normal1bis">
    <w:name w:val="Normal1bis"/>
    <w:basedOn w:val="Normal"/>
    <w:autoRedefine/>
    <w:rsid w:val="00A214D0"/>
    <w:pPr>
      <w:keepNext/>
      <w:keepLines/>
      <w:widowControl w:val="0"/>
      <w:numPr>
        <w:numId w:val="14"/>
      </w:numPr>
      <w:jc w:val="both"/>
    </w:pPr>
    <w:rPr>
      <w:rFonts w:ascii="Tahoma" w:hAnsi="Tahoma" w:cs="Tahoma"/>
      <w:b/>
      <w:bCs/>
      <w:sz w:val="16"/>
    </w:rPr>
  </w:style>
  <w:style w:type="paragraph" w:styleId="Listepuces">
    <w:name w:val="List Bullet"/>
    <w:basedOn w:val="Normal"/>
    <w:link w:val="ListepucesCar"/>
    <w:rsid w:val="00A214D0"/>
    <w:pPr>
      <w:numPr>
        <w:numId w:val="20"/>
      </w:numPr>
      <w:spacing w:before="60"/>
      <w:jc w:val="both"/>
    </w:pPr>
    <w:rPr>
      <w:rFonts w:ascii="Arial Narrow" w:hAnsi="Arial Narrow"/>
      <w:sz w:val="22"/>
      <w:szCs w:val="22"/>
    </w:rPr>
  </w:style>
  <w:style w:type="character" w:customStyle="1" w:styleId="ListepucesCar">
    <w:name w:val="Liste à puces Car"/>
    <w:link w:val="Listepuces"/>
    <w:rsid w:val="00A214D0"/>
    <w:rPr>
      <w:rFonts w:ascii="Arial Narrow" w:eastAsia="Times New Roman" w:hAnsi="Arial Narrow" w:cs="Arial"/>
      <w:sz w:val="22"/>
      <w:szCs w:val="22"/>
      <w:lang w:val="fr-FR" w:eastAsia="fr-FR"/>
    </w:rPr>
  </w:style>
  <w:style w:type="paragraph" w:customStyle="1" w:styleId="Default">
    <w:name w:val="Default"/>
    <w:rsid w:val="002336B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fr-FR"/>
    </w:rPr>
  </w:style>
  <w:style w:type="character" w:customStyle="1" w:styleId="Titre8Car">
    <w:name w:val="Titre 8 Car"/>
    <w:link w:val="Titre8"/>
    <w:uiPriority w:val="9"/>
    <w:semiHidden/>
    <w:rsid w:val="00301795"/>
    <w:rPr>
      <w:rFonts w:ascii="Calibri" w:eastAsia="Times New Roman" w:hAnsi="Calibri" w:cs="Times New Roman"/>
      <w:i/>
      <w:iCs/>
      <w:sz w:val="24"/>
      <w:szCs w:val="24"/>
      <w:lang w:val="fr-FR" w:eastAsia="fr-FR"/>
    </w:rPr>
  </w:style>
  <w:style w:type="paragraph" w:customStyle="1" w:styleId="Thalesclient">
    <w:name w:val="Thales_client"/>
    <w:basedOn w:val="Normal"/>
    <w:rsid w:val="007C613A"/>
    <w:pPr>
      <w:suppressAutoHyphens/>
      <w:spacing w:before="120"/>
    </w:pPr>
    <w:rPr>
      <w:rFonts w:ascii="Verdana" w:hAnsi="Verdana"/>
      <w:b/>
      <w:bCs/>
      <w:lang w:eastAsia="ar-SA"/>
    </w:rPr>
  </w:style>
  <w:style w:type="paragraph" w:customStyle="1" w:styleId="Activit">
    <w:name w:val="Activité"/>
    <w:basedOn w:val="Normal"/>
    <w:rsid w:val="00F030A4"/>
    <w:pPr>
      <w:suppressAutoHyphens/>
    </w:pPr>
    <w:rPr>
      <w:rFonts w:ascii="Arial" w:hAnsi="Arial"/>
      <w:lang w:eastAsia="ar-SA"/>
    </w:rPr>
  </w:style>
  <w:style w:type="paragraph" w:customStyle="1" w:styleId="environnement0">
    <w:name w:val="environnement"/>
    <w:basedOn w:val="Normal"/>
    <w:rsid w:val="00F030A4"/>
    <w:pPr>
      <w:spacing w:before="60" w:after="60"/>
      <w:ind w:left="284"/>
    </w:pPr>
    <w:rPr>
      <w:rFonts w:ascii="Arial" w:hAnsi="Arial"/>
    </w:rPr>
  </w:style>
  <w:style w:type="paragraph" w:customStyle="1" w:styleId="mission">
    <w:name w:val="mission"/>
    <w:basedOn w:val="Normal"/>
    <w:rsid w:val="00F030A4"/>
    <w:pPr>
      <w:spacing w:before="60" w:after="60"/>
    </w:pPr>
    <w:rPr>
      <w:rFonts w:ascii="Arial" w:hAnsi="Arial"/>
    </w:rPr>
  </w:style>
  <w:style w:type="character" w:styleId="Lienhypertextesuivivisit">
    <w:name w:val="FollowedHyperlink"/>
    <w:uiPriority w:val="99"/>
    <w:semiHidden/>
    <w:unhideWhenUsed/>
    <w:rsid w:val="000A448B"/>
    <w:rPr>
      <w:color w:val="954F72"/>
      <w:u w:val="single"/>
    </w:rPr>
  </w:style>
  <w:style w:type="paragraph" w:styleId="Paragraphedeliste">
    <w:name w:val="List Paragraph"/>
    <w:basedOn w:val="Normal"/>
    <w:uiPriority w:val="34"/>
    <w:qFormat/>
    <w:rsid w:val="000A448B"/>
    <w:pPr>
      <w:ind w:left="720"/>
      <w:contextualSpacing/>
    </w:pPr>
    <w:rPr>
      <w:rFonts w:ascii="Cambria" w:eastAsia="MS Mincho" w:hAnsi="Cambria"/>
      <w:sz w:val="24"/>
      <w:szCs w:val="24"/>
    </w:rPr>
  </w:style>
  <w:style w:type="character" w:customStyle="1" w:styleId="css-1ublh7e">
    <w:name w:val="css-1ublh7e"/>
    <w:rsid w:val="008405D7"/>
  </w:style>
  <w:style w:type="character" w:customStyle="1" w:styleId="css-1kcq1x5">
    <w:name w:val="css-1kcq1x5"/>
    <w:rsid w:val="004925F0"/>
  </w:style>
  <w:style w:type="character" w:customStyle="1" w:styleId="ilfuvd">
    <w:name w:val="ilfuvd"/>
    <w:rsid w:val="00FF7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pluralsight.com/library/courses/continuous-delivery-automation-aws-certified-devops-engineer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D68AD54049C145B1F663833F5C6D9A" ma:contentTypeVersion="10" ma:contentTypeDescription="Crée un document." ma:contentTypeScope="" ma:versionID="86b3f803e56bfcaa6631dfb7b83c0901">
  <xsd:schema xmlns:xsd="http://www.w3.org/2001/XMLSchema" xmlns:xs="http://www.w3.org/2001/XMLSchema" xmlns:p="http://schemas.microsoft.com/office/2006/metadata/properties" xmlns:ns3="639528e6-5631-447a-86e1-ab1851974cdc" xmlns:ns4="f1bab9b2-bda1-44a6-af03-0c576e3b2617" targetNamespace="http://schemas.microsoft.com/office/2006/metadata/properties" ma:root="true" ma:fieldsID="427c9cfbba352ad88d112a0dda0b8370" ns3:_="" ns4:_="">
    <xsd:import namespace="639528e6-5631-447a-86e1-ab1851974cdc"/>
    <xsd:import namespace="f1bab9b2-bda1-44a6-af03-0c576e3b26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528e6-5631-447a-86e1-ab1851974c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b9b2-bda1-44a6-af03-0c576e3b26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020FF9-35CD-4D7F-8718-8B2D06CDC9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5EFCA0-F90F-412C-87C3-E4B816DD4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9528e6-5631-447a-86e1-ab1851974cdc"/>
    <ds:schemaRef ds:uri="f1bab9b2-bda1-44a6-af03-0c576e3b26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EA3F2D-6EBE-4F47-A911-7C49701FD7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45244C-5EE5-41DB-9CC6-E280C7B065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FINAXYS</Company>
  <LinksUpToDate>false</LinksUpToDate>
  <CharactersWithSpaces>4074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BONAZZI</dc:creator>
  <cp:keywords/>
  <cp:lastModifiedBy>Amal RAHAL</cp:lastModifiedBy>
  <cp:revision>5</cp:revision>
  <cp:lastPrinted>2022-12-01T10:05:00Z</cp:lastPrinted>
  <dcterms:created xsi:type="dcterms:W3CDTF">2022-12-01T10:04:00Z</dcterms:created>
  <dcterms:modified xsi:type="dcterms:W3CDTF">2022-12-01T10:05:00Z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-1596705324</vt:i4>
  </property>
  <property fmtid="{D5CDD505-2E9C-101B-9397-08002B2CF9AE}" pid="3" name="ContentTypeId">
    <vt:lpwstr>0x0101005AD68AD54049C145B1F663833F5C6D9A</vt:lpwstr>
  </property>
  <property fmtid="{D5CDD505-2E9C-101B-9397-08002B2CF9AE}" pid="4" name="MSIP_Label_8ffbc0b8-e97b-47d1-beac-cb0955d66f3b_Enabled">
    <vt:lpwstr>true</vt:lpwstr>
  </property>
  <property fmtid="{D5CDD505-2E9C-101B-9397-08002B2CF9AE}" pid="5" name="MSIP_Label_8ffbc0b8-e97b-47d1-beac-cb0955d66f3b_SetDate">
    <vt:lpwstr>2022-12-01T10:05:01Z</vt:lpwstr>
  </property>
  <property fmtid="{D5CDD505-2E9C-101B-9397-08002B2CF9AE}" pid="6" name="MSIP_Label_8ffbc0b8-e97b-47d1-beac-cb0955d66f3b_Method">
    <vt:lpwstr>Standard</vt:lpwstr>
  </property>
  <property fmtid="{D5CDD505-2E9C-101B-9397-08002B2CF9AE}" pid="7" name="MSIP_Label_8ffbc0b8-e97b-47d1-beac-cb0955d66f3b_Name">
    <vt:lpwstr>8ffbc0b8-e97b-47d1-beac-cb0955d66f3b</vt:lpwstr>
  </property>
  <property fmtid="{D5CDD505-2E9C-101B-9397-08002B2CF9AE}" pid="8" name="MSIP_Label_8ffbc0b8-e97b-47d1-beac-cb0955d66f3b_SiteId">
    <vt:lpwstr>614f9c25-bffa-42c7-86d8-964101f55fa2</vt:lpwstr>
  </property>
  <property fmtid="{D5CDD505-2E9C-101B-9397-08002B2CF9AE}" pid="9" name="MSIP_Label_8ffbc0b8-e97b-47d1-beac-cb0955d66f3b_ActionId">
    <vt:lpwstr>6b9de2ad-d07a-40d3-a2b1-80b6123a5caf</vt:lpwstr>
  </property>
  <property fmtid="{D5CDD505-2E9C-101B-9397-08002B2CF9AE}" pid="10" name="MSIP_Label_8ffbc0b8-e97b-47d1-beac-cb0955d66f3b_ContentBits">
    <vt:lpwstr>2</vt:lpwstr>
  </property>
</Properties>
</file>